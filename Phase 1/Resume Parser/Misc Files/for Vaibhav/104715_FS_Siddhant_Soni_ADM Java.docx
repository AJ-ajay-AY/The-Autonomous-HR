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ayout w:type="fixed"/>
        <w:tblLook w:val="01E0" w:firstRow="1" w:lastRow="1" w:firstColumn="1" w:lastColumn="1" w:noHBand="0" w:noVBand="0"/>
      </w:tblPr>
      <w:tblGrid>
        <w:gridCol w:w="10095"/>
      </w:tblGrid>
      <w:tr w:rsidR="00100F51" w:rsidRPr="002966FA" w:rsidTr="00E81373">
        <w:trPr>
          <w:trHeight w:val="1384"/>
        </w:trPr>
        <w:tc>
          <w:tcPr>
            <w:tcW w:w="10095" w:type="dxa"/>
            <w:shd w:val="clear" w:color="auto" w:fill="auto"/>
          </w:tcPr>
          <w:p w:rsidR="00100F51" w:rsidRPr="002966FA" w:rsidRDefault="001F4DF0" w:rsidP="00E81373">
            <w:pPr>
              <w:pStyle w:val="EnterYourName"/>
              <w:tabs>
                <w:tab w:val="clear" w:pos="10080"/>
                <w:tab w:val="right" w:pos="9879"/>
              </w:tabs>
              <w:jc w:val="center"/>
              <w:rPr>
                <w:rFonts w:ascii="Avenir 45" w:hAnsi="Avenir 45"/>
                <w:sz w:val="40"/>
                <w:szCs w:val="40"/>
              </w:rPr>
            </w:pPr>
            <w:r w:rsidRPr="002966FA">
              <w:rPr>
                <w:rFonts w:ascii="Avenir 45" w:hAnsi="Avenir 45"/>
                <w:sz w:val="40"/>
                <w:szCs w:val="40"/>
              </w:rPr>
              <w:t>Sid</w:t>
            </w:r>
            <w:bookmarkStart w:id="0" w:name="_GoBack"/>
            <w:bookmarkEnd w:id="0"/>
            <w:r w:rsidRPr="002966FA">
              <w:rPr>
                <w:rFonts w:ascii="Avenir 45" w:hAnsi="Avenir 45"/>
                <w:sz w:val="40"/>
                <w:szCs w:val="40"/>
              </w:rPr>
              <w:t>dhant Soni</w:t>
            </w:r>
            <w:r w:rsidR="00577DC5" w:rsidRPr="002966FA">
              <w:rPr>
                <w:rFonts w:ascii="Avenir 45" w:hAnsi="Avenir 45"/>
                <w:sz w:val="40"/>
                <w:szCs w:val="40"/>
              </w:rPr>
              <w:tab/>
            </w:r>
            <w:r w:rsidR="009D3DBE" w:rsidRPr="002966FA">
              <w:rPr>
                <w:rFonts w:ascii="Avenir 45" w:hAnsi="Avenir 45"/>
                <w:noProof/>
                <w:sz w:val="40"/>
                <w:szCs w:val="40"/>
              </w:rPr>
              <w:drawing>
                <wp:inline distT="0" distB="0" distL="0" distR="0">
                  <wp:extent cx="1991995" cy="499745"/>
                  <wp:effectExtent l="19050" t="0" r="8255" b="0"/>
                  <wp:docPr id="10" name="Picture 10" descr="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pgemini"/>
                          <pic:cNvPicPr>
                            <a:picLocks noChangeAspect="1" noChangeArrowheads="1"/>
                          </pic:cNvPicPr>
                        </pic:nvPicPr>
                        <pic:blipFill>
                          <a:blip r:embed="rId7" cstate="print"/>
                          <a:srcRect/>
                          <a:stretch>
                            <a:fillRect/>
                          </a:stretch>
                        </pic:blipFill>
                        <pic:spPr bwMode="auto">
                          <a:xfrm>
                            <a:off x="0" y="0"/>
                            <a:ext cx="1991995" cy="499745"/>
                          </a:xfrm>
                          <a:prstGeom prst="rect">
                            <a:avLst/>
                          </a:prstGeom>
                          <a:noFill/>
                          <a:ln w="9525">
                            <a:noFill/>
                            <a:miter lim="800000"/>
                            <a:headEnd/>
                            <a:tailEnd/>
                          </a:ln>
                        </pic:spPr>
                      </pic:pic>
                    </a:graphicData>
                  </a:graphic>
                </wp:inline>
              </w:drawing>
            </w:r>
            <w:r w:rsidR="00930C5D" w:rsidRPr="002966FA">
              <w:rPr>
                <w:rFonts w:ascii="Avenir 45" w:hAnsi="Avenir 45"/>
                <w:sz w:val="40"/>
                <w:szCs w:val="40"/>
              </w:rPr>
              <w:tab/>
            </w:r>
          </w:p>
        </w:tc>
      </w:tr>
    </w:tbl>
    <w:p w:rsidR="00330F6C" w:rsidRPr="002966FA" w:rsidRDefault="00330F6C" w:rsidP="00330F6C">
      <w:pPr>
        <w:pStyle w:val="ResumeBodyChar"/>
        <w:pBdr>
          <w:bottom w:val="single" w:sz="8" w:space="1" w:color="auto"/>
        </w:pBdr>
        <w:spacing w:before="0"/>
        <w:rPr>
          <w:rFonts w:ascii="Avenir 45" w:hAnsi="Avenir 45" w:cs="Arial"/>
          <w:b/>
          <w:sz w:val="24"/>
        </w:rPr>
      </w:pPr>
      <w:r w:rsidRPr="002966FA">
        <w:rPr>
          <w:rFonts w:ascii="Avenir 45" w:hAnsi="Avenir 45" w:cs="Arial"/>
          <w:b/>
          <w:sz w:val="24"/>
        </w:rPr>
        <w:t>Professional Summary</w:t>
      </w:r>
    </w:p>
    <w:p w:rsidR="00330F6C" w:rsidRPr="002966FA" w:rsidRDefault="00330F6C" w:rsidP="004B1249">
      <w:pPr>
        <w:rPr>
          <w:rFonts w:ascii="Avenir 45" w:hAnsi="Avenir 45"/>
          <w:sz w:val="20"/>
        </w:rPr>
      </w:pPr>
    </w:p>
    <w:p w:rsidR="001F4DF0" w:rsidRPr="002966FA" w:rsidRDefault="001F4DF0" w:rsidP="001F4DF0">
      <w:pPr>
        <w:numPr>
          <w:ilvl w:val="0"/>
          <w:numId w:val="6"/>
        </w:numPr>
        <w:shd w:val="clear" w:color="auto" w:fill="FFFFFF"/>
        <w:tabs>
          <w:tab w:val="clear" w:pos="720"/>
          <w:tab w:val="num" w:pos="360"/>
        </w:tabs>
        <w:spacing w:before="100" w:beforeAutospacing="1"/>
        <w:ind w:left="360"/>
        <w:rPr>
          <w:rFonts w:ascii="Avenir 45" w:hAnsi="Avenir 45"/>
          <w:color w:val="000000"/>
          <w:sz w:val="20"/>
          <w:szCs w:val="20"/>
        </w:rPr>
      </w:pPr>
      <w:r w:rsidRPr="002966FA">
        <w:rPr>
          <w:rFonts w:ascii="Avenir 45" w:hAnsi="Avenir 45"/>
          <w:color w:val="000000"/>
          <w:sz w:val="20"/>
          <w:szCs w:val="20"/>
        </w:rPr>
        <w:t>Having 3+years of experience in developing Web and Enterprise Applications using technologies Java / J2EE, EJB, Spring and Hibernate.</w:t>
      </w:r>
    </w:p>
    <w:p w:rsidR="001F4DF0" w:rsidRPr="002966FA" w:rsidRDefault="001F4DF0" w:rsidP="001F4DF0">
      <w:pPr>
        <w:numPr>
          <w:ilvl w:val="0"/>
          <w:numId w:val="6"/>
        </w:numPr>
        <w:shd w:val="clear" w:color="auto" w:fill="FFFFFF"/>
        <w:tabs>
          <w:tab w:val="clear" w:pos="720"/>
          <w:tab w:val="num" w:pos="360"/>
        </w:tabs>
        <w:ind w:left="360" w:right="45"/>
        <w:rPr>
          <w:rFonts w:ascii="Avenir 45" w:hAnsi="Avenir 45" w:cs="Verdana"/>
          <w:color w:val="000000"/>
          <w:sz w:val="20"/>
          <w:szCs w:val="20"/>
        </w:rPr>
      </w:pPr>
      <w:r w:rsidRPr="002966FA">
        <w:rPr>
          <w:rFonts w:ascii="Avenir 45" w:hAnsi="Avenir 45" w:cs="Verdana"/>
          <w:color w:val="000000"/>
          <w:sz w:val="20"/>
          <w:szCs w:val="20"/>
        </w:rPr>
        <w:t>Hands on experience in Core Java, JDBC, Servlets, JSP, JavaScript, Jquery, Ajax.</w:t>
      </w:r>
    </w:p>
    <w:p w:rsidR="001F4DF0" w:rsidRPr="002966FA" w:rsidRDefault="001F4DF0" w:rsidP="001F4DF0">
      <w:pPr>
        <w:numPr>
          <w:ilvl w:val="0"/>
          <w:numId w:val="6"/>
        </w:numPr>
        <w:shd w:val="clear" w:color="auto" w:fill="FFFFFF"/>
        <w:tabs>
          <w:tab w:val="clear" w:pos="720"/>
          <w:tab w:val="num" w:pos="360"/>
        </w:tabs>
        <w:ind w:left="360" w:right="45"/>
        <w:rPr>
          <w:rFonts w:ascii="Avenir 45" w:hAnsi="Avenir 45" w:cs="Verdana"/>
          <w:color w:val="000000"/>
          <w:sz w:val="20"/>
          <w:szCs w:val="20"/>
        </w:rPr>
      </w:pPr>
      <w:r w:rsidRPr="002966FA">
        <w:rPr>
          <w:rFonts w:ascii="Avenir 45" w:hAnsi="Avenir 45" w:cs="Verdana"/>
          <w:color w:val="000000"/>
          <w:sz w:val="20"/>
          <w:szCs w:val="20"/>
        </w:rPr>
        <w:t>Good working knowledge with MVC architecture using Spring Framework.</w:t>
      </w:r>
    </w:p>
    <w:p w:rsidR="001F4DF0" w:rsidRPr="002966FA" w:rsidRDefault="001F4DF0" w:rsidP="001F4DF0">
      <w:pPr>
        <w:numPr>
          <w:ilvl w:val="0"/>
          <w:numId w:val="6"/>
        </w:numPr>
        <w:shd w:val="clear" w:color="auto" w:fill="FFFFFF"/>
        <w:tabs>
          <w:tab w:val="clear" w:pos="720"/>
          <w:tab w:val="num" w:pos="360"/>
        </w:tabs>
        <w:ind w:left="360"/>
        <w:rPr>
          <w:rFonts w:ascii="Avenir 45" w:hAnsi="Avenir 45" w:cs="Verdana"/>
          <w:color w:val="000000"/>
          <w:sz w:val="20"/>
          <w:szCs w:val="20"/>
        </w:rPr>
      </w:pPr>
      <w:r w:rsidRPr="002966FA">
        <w:rPr>
          <w:rFonts w:ascii="Avenir 45" w:hAnsi="Avenir 45" w:cs="Verdana"/>
          <w:color w:val="000000"/>
          <w:sz w:val="20"/>
          <w:szCs w:val="20"/>
        </w:rPr>
        <w:t>Good working knowledge with Hibernate.</w:t>
      </w:r>
    </w:p>
    <w:p w:rsidR="001F4DF0" w:rsidRPr="002966FA" w:rsidRDefault="001F4DF0" w:rsidP="001F4DF0">
      <w:pPr>
        <w:numPr>
          <w:ilvl w:val="0"/>
          <w:numId w:val="6"/>
        </w:numPr>
        <w:shd w:val="clear" w:color="auto" w:fill="FFFFFF"/>
        <w:tabs>
          <w:tab w:val="clear" w:pos="720"/>
          <w:tab w:val="num" w:pos="360"/>
        </w:tabs>
        <w:ind w:left="360"/>
        <w:rPr>
          <w:rFonts w:ascii="Avenir 45" w:hAnsi="Avenir 45" w:cs="Verdana"/>
          <w:color w:val="000000"/>
          <w:sz w:val="20"/>
          <w:szCs w:val="20"/>
        </w:rPr>
      </w:pPr>
      <w:r w:rsidRPr="002966FA">
        <w:rPr>
          <w:rFonts w:ascii="Avenir 45" w:hAnsi="Avenir 45" w:cs="Verdana"/>
          <w:color w:val="000000"/>
          <w:sz w:val="20"/>
          <w:szCs w:val="20"/>
        </w:rPr>
        <w:t>Hands on experience in developing enterprise applications using Design patterns.</w:t>
      </w:r>
    </w:p>
    <w:p w:rsidR="001F4DF0" w:rsidRPr="002966FA" w:rsidRDefault="001F4DF0" w:rsidP="001F4DF0">
      <w:pPr>
        <w:numPr>
          <w:ilvl w:val="0"/>
          <w:numId w:val="6"/>
        </w:numPr>
        <w:tabs>
          <w:tab w:val="clear" w:pos="720"/>
          <w:tab w:val="num" w:pos="360"/>
        </w:tabs>
        <w:suppressAutoHyphens/>
        <w:ind w:left="360"/>
        <w:rPr>
          <w:rFonts w:ascii="Avenir 45" w:hAnsi="Avenir 45" w:cs="Verdana"/>
          <w:color w:val="000000"/>
          <w:sz w:val="20"/>
          <w:szCs w:val="20"/>
        </w:rPr>
      </w:pPr>
      <w:r w:rsidRPr="002966FA">
        <w:rPr>
          <w:rFonts w:ascii="Avenir 45" w:hAnsi="Avenir 45" w:cs="Verdana"/>
          <w:color w:val="000000"/>
          <w:sz w:val="20"/>
          <w:szCs w:val="20"/>
        </w:rPr>
        <w:t>Hands on experience in Web Services(SOAP and REST).</w:t>
      </w:r>
    </w:p>
    <w:p w:rsidR="001F4DF0" w:rsidRPr="002966FA" w:rsidRDefault="001F4DF0" w:rsidP="001F4DF0">
      <w:pPr>
        <w:numPr>
          <w:ilvl w:val="0"/>
          <w:numId w:val="6"/>
        </w:numPr>
        <w:shd w:val="clear" w:color="auto" w:fill="FFFFFF"/>
        <w:tabs>
          <w:tab w:val="clear" w:pos="720"/>
          <w:tab w:val="num" w:pos="360"/>
        </w:tabs>
        <w:spacing w:before="100" w:beforeAutospacing="1" w:after="100" w:afterAutospacing="1" w:line="360" w:lineRule="atLeast"/>
        <w:ind w:left="360"/>
        <w:rPr>
          <w:rFonts w:ascii="Avenir 45" w:hAnsi="Avenir 45"/>
          <w:color w:val="000000"/>
          <w:sz w:val="20"/>
          <w:szCs w:val="20"/>
        </w:rPr>
      </w:pPr>
      <w:r w:rsidRPr="002966FA">
        <w:rPr>
          <w:rFonts w:ascii="Avenir 45" w:hAnsi="Avenir 45"/>
          <w:color w:val="000000"/>
          <w:sz w:val="20"/>
          <w:szCs w:val="20"/>
        </w:rPr>
        <w:t>Experience in Oracle and MySQL database</w:t>
      </w:r>
    </w:p>
    <w:p w:rsidR="001F4DF0" w:rsidRPr="002966FA" w:rsidRDefault="001F4DF0" w:rsidP="001F4DF0">
      <w:pPr>
        <w:numPr>
          <w:ilvl w:val="0"/>
          <w:numId w:val="6"/>
        </w:numPr>
        <w:shd w:val="clear" w:color="auto" w:fill="FFFFFF"/>
        <w:tabs>
          <w:tab w:val="clear" w:pos="720"/>
          <w:tab w:val="num" w:pos="360"/>
        </w:tabs>
        <w:spacing w:before="100" w:beforeAutospacing="1" w:after="100" w:afterAutospacing="1"/>
        <w:ind w:left="360"/>
        <w:rPr>
          <w:rFonts w:ascii="Avenir 45" w:hAnsi="Avenir 45"/>
          <w:color w:val="000000"/>
          <w:sz w:val="20"/>
          <w:szCs w:val="20"/>
        </w:rPr>
      </w:pPr>
      <w:r w:rsidRPr="002966FA">
        <w:rPr>
          <w:rFonts w:ascii="Avenir 45" w:hAnsi="Avenir 45"/>
          <w:color w:val="000000"/>
          <w:sz w:val="20"/>
          <w:szCs w:val="20"/>
        </w:rPr>
        <w:t>Hands on experience in writing junit test case.</w:t>
      </w:r>
    </w:p>
    <w:p w:rsidR="001F4DF0" w:rsidRPr="002966FA" w:rsidRDefault="001F4DF0" w:rsidP="001F4DF0">
      <w:pPr>
        <w:numPr>
          <w:ilvl w:val="0"/>
          <w:numId w:val="6"/>
        </w:numPr>
        <w:shd w:val="clear" w:color="auto" w:fill="FFFFFF"/>
        <w:tabs>
          <w:tab w:val="clear" w:pos="720"/>
          <w:tab w:val="num" w:pos="360"/>
        </w:tabs>
        <w:spacing w:before="100" w:beforeAutospacing="1" w:after="100" w:afterAutospacing="1"/>
        <w:ind w:left="360"/>
        <w:rPr>
          <w:rFonts w:ascii="Avenir 45" w:hAnsi="Avenir 45"/>
          <w:color w:val="000000"/>
          <w:sz w:val="20"/>
          <w:szCs w:val="20"/>
        </w:rPr>
      </w:pPr>
      <w:r w:rsidRPr="002966FA">
        <w:rPr>
          <w:rFonts w:ascii="Avenir 45" w:hAnsi="Avenir 45"/>
          <w:color w:val="000000"/>
          <w:sz w:val="20"/>
          <w:szCs w:val="20"/>
        </w:rPr>
        <w:t>Hands on experience in code coverage using Jmockit.</w:t>
      </w:r>
    </w:p>
    <w:p w:rsidR="001F4DF0" w:rsidRPr="002966FA" w:rsidRDefault="001F4DF0" w:rsidP="001F4DF0">
      <w:pPr>
        <w:pStyle w:val="Default"/>
        <w:numPr>
          <w:ilvl w:val="0"/>
          <w:numId w:val="6"/>
        </w:numPr>
        <w:tabs>
          <w:tab w:val="clear" w:pos="720"/>
          <w:tab w:val="num" w:pos="360"/>
        </w:tabs>
        <w:suppressAutoHyphens/>
        <w:autoSpaceDN/>
        <w:adjustRightInd/>
        <w:ind w:left="360"/>
        <w:rPr>
          <w:rFonts w:ascii="Avenir 45" w:hAnsi="Avenir 45" w:cs="Verdana"/>
          <w:sz w:val="20"/>
          <w:szCs w:val="20"/>
        </w:rPr>
      </w:pPr>
      <w:r w:rsidRPr="002966FA">
        <w:rPr>
          <w:rFonts w:ascii="Avenir 45" w:hAnsi="Avenir 45"/>
          <w:sz w:val="20"/>
          <w:szCs w:val="20"/>
        </w:rPr>
        <w:t xml:space="preserve">Experience in </w:t>
      </w:r>
      <w:r w:rsidRPr="002966FA">
        <w:rPr>
          <w:rFonts w:ascii="Avenir 45" w:hAnsi="Avenir 45" w:cs="Verdana"/>
          <w:sz w:val="20"/>
          <w:szCs w:val="20"/>
        </w:rPr>
        <w:t>version</w:t>
      </w:r>
      <w:r w:rsidRPr="002966FA">
        <w:rPr>
          <w:rFonts w:ascii="Avenir 45" w:hAnsi="Avenir 45"/>
          <w:sz w:val="20"/>
          <w:szCs w:val="20"/>
        </w:rPr>
        <w:t xml:space="preserve"> control using SVN.</w:t>
      </w:r>
    </w:p>
    <w:p w:rsidR="001F4DF0" w:rsidRPr="002966FA" w:rsidRDefault="001F4DF0" w:rsidP="001F4DF0">
      <w:pPr>
        <w:numPr>
          <w:ilvl w:val="0"/>
          <w:numId w:val="6"/>
        </w:numPr>
        <w:shd w:val="clear" w:color="auto" w:fill="FFFFFF"/>
        <w:tabs>
          <w:tab w:val="clear" w:pos="720"/>
          <w:tab w:val="num" w:pos="360"/>
        </w:tabs>
        <w:spacing w:before="100" w:beforeAutospacing="1" w:after="100" w:afterAutospacing="1"/>
        <w:ind w:left="360"/>
        <w:rPr>
          <w:rFonts w:ascii="Avenir 45" w:hAnsi="Avenir 45"/>
          <w:color w:val="000000"/>
          <w:sz w:val="20"/>
          <w:szCs w:val="20"/>
        </w:rPr>
      </w:pPr>
      <w:r w:rsidRPr="002966FA">
        <w:rPr>
          <w:rFonts w:ascii="Avenir 45" w:hAnsi="Avenir 45"/>
          <w:color w:val="000000"/>
          <w:sz w:val="20"/>
          <w:szCs w:val="20"/>
        </w:rPr>
        <w:t>Hands on experience in using Tomcat, JBoss servers.</w:t>
      </w:r>
    </w:p>
    <w:p w:rsidR="001F4DF0" w:rsidRPr="002966FA" w:rsidRDefault="001F4DF0" w:rsidP="001F4DF0">
      <w:pPr>
        <w:pStyle w:val="Default"/>
        <w:numPr>
          <w:ilvl w:val="0"/>
          <w:numId w:val="6"/>
        </w:numPr>
        <w:tabs>
          <w:tab w:val="clear" w:pos="720"/>
          <w:tab w:val="num" w:pos="360"/>
        </w:tabs>
        <w:suppressAutoHyphens/>
        <w:autoSpaceDN/>
        <w:adjustRightInd/>
        <w:ind w:left="360"/>
        <w:rPr>
          <w:rFonts w:ascii="Avenir 45" w:hAnsi="Avenir 45"/>
          <w:sz w:val="20"/>
          <w:szCs w:val="20"/>
        </w:rPr>
      </w:pPr>
      <w:r w:rsidRPr="002966FA">
        <w:rPr>
          <w:rFonts w:ascii="Avenir 45" w:hAnsi="Avenir 45"/>
          <w:sz w:val="20"/>
          <w:szCs w:val="20"/>
        </w:rPr>
        <w:t xml:space="preserve">Ability to learn new </w:t>
      </w:r>
      <w:r w:rsidRPr="002966FA">
        <w:rPr>
          <w:rFonts w:ascii="Avenir 45" w:hAnsi="Avenir 45" w:cs="Verdana"/>
          <w:sz w:val="20"/>
          <w:szCs w:val="20"/>
        </w:rPr>
        <w:t>concepts</w:t>
      </w:r>
      <w:r w:rsidRPr="002966FA">
        <w:rPr>
          <w:rFonts w:ascii="Avenir 45" w:hAnsi="Avenir 45"/>
          <w:sz w:val="20"/>
          <w:szCs w:val="20"/>
        </w:rPr>
        <w:t xml:space="preserve"> and to adapt new environments.</w:t>
      </w:r>
    </w:p>
    <w:p w:rsidR="001F4DF0" w:rsidRPr="002966FA" w:rsidRDefault="001F4DF0" w:rsidP="001F4DF0">
      <w:pPr>
        <w:pStyle w:val="Default"/>
        <w:numPr>
          <w:ilvl w:val="0"/>
          <w:numId w:val="6"/>
        </w:numPr>
        <w:tabs>
          <w:tab w:val="clear" w:pos="720"/>
          <w:tab w:val="num" w:pos="360"/>
        </w:tabs>
        <w:suppressAutoHyphens/>
        <w:autoSpaceDN/>
        <w:adjustRightInd/>
        <w:ind w:left="360"/>
        <w:rPr>
          <w:rFonts w:ascii="Avenir 45" w:hAnsi="Avenir 45"/>
          <w:sz w:val="20"/>
          <w:szCs w:val="20"/>
        </w:rPr>
      </w:pPr>
      <w:r w:rsidRPr="002966FA">
        <w:rPr>
          <w:rFonts w:ascii="Avenir 45" w:hAnsi="Avenir 45" w:cs="Source Sans Pro"/>
          <w:sz w:val="20"/>
          <w:szCs w:val="20"/>
        </w:rPr>
        <w:t>Excellent communication skill and experience in dealing with international customer.</w:t>
      </w:r>
      <w:r w:rsidRPr="002966FA">
        <w:rPr>
          <w:rFonts w:ascii="Cambria" w:hAnsi="Cambria" w:cs="Cambria"/>
          <w:sz w:val="20"/>
          <w:szCs w:val="20"/>
        </w:rPr>
        <w:t> </w:t>
      </w:r>
      <w:r w:rsidRPr="002966FA">
        <w:rPr>
          <w:rFonts w:ascii="Avenir 45" w:hAnsi="Avenir 45"/>
          <w:sz w:val="20"/>
          <w:szCs w:val="20"/>
        </w:rPr>
        <w:t xml:space="preserve"> </w:t>
      </w:r>
    </w:p>
    <w:p w:rsidR="00330F6C" w:rsidRPr="002966FA" w:rsidRDefault="00330F6C" w:rsidP="00100F51">
      <w:pPr>
        <w:pStyle w:val="ResumeBodyChar"/>
        <w:pBdr>
          <w:bottom w:val="single" w:sz="8" w:space="1" w:color="auto"/>
        </w:pBdr>
        <w:spacing w:before="0"/>
        <w:rPr>
          <w:rFonts w:ascii="Avenir 45" w:hAnsi="Avenir 45"/>
          <w:b/>
          <w:i/>
          <w:sz w:val="24"/>
        </w:rPr>
      </w:pPr>
    </w:p>
    <w:p w:rsidR="00DC2CBF" w:rsidRPr="002966FA" w:rsidRDefault="00DC2CBF" w:rsidP="00DC2CBF">
      <w:pPr>
        <w:pStyle w:val="ResumeHeading"/>
        <w:numPr>
          <w:ilvl w:val="0"/>
          <w:numId w:val="0"/>
        </w:numPr>
        <w:pBdr>
          <w:bottom w:val="single" w:sz="8" w:space="1" w:color="auto"/>
        </w:pBdr>
        <w:spacing w:before="0"/>
        <w:rPr>
          <w:rFonts w:ascii="Avenir 45" w:hAnsi="Avenir 45"/>
          <w:sz w:val="24"/>
          <w:szCs w:val="24"/>
        </w:rPr>
      </w:pPr>
      <w:r w:rsidRPr="002966FA">
        <w:rPr>
          <w:rFonts w:ascii="Avenir 45" w:hAnsi="Avenir 45"/>
          <w:sz w:val="24"/>
          <w:szCs w:val="24"/>
        </w:rPr>
        <w:t>Skills Profile</w:t>
      </w:r>
    </w:p>
    <w:p w:rsidR="00DC2CBF" w:rsidRPr="002966FA" w:rsidRDefault="00DC2CBF" w:rsidP="00DC2CBF">
      <w:pPr>
        <w:pStyle w:val="ResumeSkillSet"/>
        <w:rPr>
          <w:rFonts w:ascii="Avenir 45" w:hAnsi="Avenir 45"/>
          <w:sz w:val="20"/>
          <w:szCs w:val="20"/>
        </w:rPr>
      </w:pPr>
      <w:r w:rsidRPr="002966FA">
        <w:rPr>
          <w:rFonts w:ascii="Avenir 45" w:hAnsi="Avenir 45"/>
          <w:sz w:val="20"/>
          <w:szCs w:val="20"/>
        </w:rPr>
        <w:t>Technical</w:t>
      </w:r>
    </w:p>
    <w:tbl>
      <w:tblPr>
        <w:tblpPr w:leftFromText="180" w:rightFromText="180" w:vertAnchor="text" w:horzAnchor="margin" w:tblpX="108" w:tblpY="60"/>
        <w:tblOverlap w:val="never"/>
        <w:tblW w:w="10080" w:type="dxa"/>
        <w:tblLayout w:type="fixed"/>
        <w:tblLook w:val="01E0" w:firstRow="1" w:lastRow="1" w:firstColumn="1" w:lastColumn="1" w:noHBand="0" w:noVBand="0"/>
      </w:tblPr>
      <w:tblGrid>
        <w:gridCol w:w="2520"/>
        <w:gridCol w:w="7560"/>
      </w:tblGrid>
      <w:tr w:rsidR="008942BA" w:rsidRPr="002966FA" w:rsidTr="00E81373">
        <w:tc>
          <w:tcPr>
            <w:tcW w:w="2520" w:type="dxa"/>
            <w:tcBorders>
              <w:top w:val="single" w:sz="8" w:space="0" w:color="auto"/>
              <w:left w:val="single" w:sz="8" w:space="0" w:color="auto"/>
              <w:bottom w:val="single" w:sz="8" w:space="0" w:color="auto"/>
              <w:right w:val="single" w:sz="8" w:space="0" w:color="auto"/>
            </w:tcBorders>
            <w:shd w:val="clear" w:color="auto" w:fill="auto"/>
            <w:vAlign w:val="center"/>
          </w:tcPr>
          <w:p w:rsidR="008942BA" w:rsidRPr="002966FA" w:rsidRDefault="008942BA" w:rsidP="00E81373">
            <w:pPr>
              <w:rPr>
                <w:rFonts w:ascii="Avenir 45" w:hAnsi="Avenir 45"/>
                <w:b/>
                <w:sz w:val="20"/>
                <w:szCs w:val="20"/>
              </w:rPr>
            </w:pPr>
            <w:r w:rsidRPr="002966FA">
              <w:rPr>
                <w:rFonts w:ascii="Avenir 45" w:hAnsi="Avenir 45"/>
                <w:b/>
                <w:sz w:val="20"/>
                <w:szCs w:val="20"/>
              </w:rPr>
              <w:t>Operating System</w:t>
            </w:r>
          </w:p>
        </w:tc>
        <w:tc>
          <w:tcPr>
            <w:tcW w:w="7560" w:type="dxa"/>
            <w:tcBorders>
              <w:top w:val="single" w:sz="8" w:space="0" w:color="auto"/>
              <w:left w:val="single" w:sz="8" w:space="0" w:color="auto"/>
              <w:bottom w:val="single" w:sz="8" w:space="0" w:color="auto"/>
              <w:right w:val="single" w:sz="8" w:space="0" w:color="auto"/>
            </w:tcBorders>
            <w:shd w:val="clear" w:color="auto" w:fill="auto"/>
            <w:vAlign w:val="center"/>
          </w:tcPr>
          <w:p w:rsidR="008942BA" w:rsidRPr="002966FA" w:rsidRDefault="001F4DF0" w:rsidP="00E81373">
            <w:pPr>
              <w:pStyle w:val="ResumeBodyChar"/>
              <w:pBdr>
                <w:bottom w:val="single" w:sz="4" w:space="1" w:color="FFFFFF"/>
              </w:pBdr>
              <w:tabs>
                <w:tab w:val="left" w:pos="72"/>
              </w:tabs>
              <w:ind w:left="-108"/>
              <w:rPr>
                <w:rFonts w:ascii="Avenir 45" w:hAnsi="Avenir 45"/>
                <w:szCs w:val="20"/>
              </w:rPr>
            </w:pPr>
            <w:r w:rsidRPr="002966FA">
              <w:rPr>
                <w:rStyle w:val="ResumeBodyCharChar"/>
                <w:rFonts w:ascii="Avenir 45" w:hAnsi="Avenir 45"/>
                <w:szCs w:val="20"/>
              </w:rPr>
              <w:t xml:space="preserve">  Windows</w:t>
            </w:r>
          </w:p>
        </w:tc>
      </w:tr>
      <w:tr w:rsidR="008942BA" w:rsidRPr="002966FA" w:rsidTr="00E81373">
        <w:tc>
          <w:tcPr>
            <w:tcW w:w="2520" w:type="dxa"/>
            <w:tcBorders>
              <w:left w:val="single" w:sz="8" w:space="0" w:color="auto"/>
              <w:bottom w:val="single" w:sz="8" w:space="0" w:color="auto"/>
              <w:right w:val="single" w:sz="8" w:space="0" w:color="auto"/>
            </w:tcBorders>
            <w:shd w:val="clear" w:color="auto" w:fill="auto"/>
            <w:vAlign w:val="center"/>
          </w:tcPr>
          <w:p w:rsidR="008942BA" w:rsidRPr="002966FA" w:rsidRDefault="008942BA" w:rsidP="00E81373">
            <w:pPr>
              <w:rPr>
                <w:rFonts w:ascii="Avenir 45" w:hAnsi="Avenir 45"/>
                <w:b/>
                <w:bCs/>
                <w:iCs/>
                <w:sz w:val="20"/>
                <w:szCs w:val="20"/>
              </w:rPr>
            </w:pPr>
            <w:r w:rsidRPr="002966FA">
              <w:rPr>
                <w:rFonts w:ascii="Avenir 45" w:hAnsi="Avenir 45"/>
                <w:b/>
                <w:bCs/>
                <w:iCs/>
                <w:sz w:val="20"/>
                <w:szCs w:val="20"/>
              </w:rPr>
              <w:t>Database</w:t>
            </w:r>
          </w:p>
        </w:tc>
        <w:tc>
          <w:tcPr>
            <w:tcW w:w="7560" w:type="dxa"/>
            <w:tcBorders>
              <w:left w:val="single" w:sz="8" w:space="0" w:color="auto"/>
              <w:bottom w:val="single" w:sz="8" w:space="0" w:color="auto"/>
              <w:right w:val="single" w:sz="8" w:space="0" w:color="auto"/>
            </w:tcBorders>
            <w:shd w:val="clear" w:color="auto" w:fill="auto"/>
            <w:vAlign w:val="center"/>
          </w:tcPr>
          <w:p w:rsidR="008942BA" w:rsidRPr="002966FA" w:rsidRDefault="001F4DF0" w:rsidP="00E81373">
            <w:pPr>
              <w:pStyle w:val="ResumeBodyChar"/>
              <w:pBdr>
                <w:bottom w:val="single" w:sz="4" w:space="1" w:color="FFFFFF"/>
              </w:pBdr>
              <w:tabs>
                <w:tab w:val="left" w:pos="72"/>
              </w:tabs>
              <w:ind w:left="-108"/>
              <w:rPr>
                <w:rFonts w:ascii="Avenir 45" w:hAnsi="Avenir 45"/>
                <w:szCs w:val="20"/>
              </w:rPr>
            </w:pPr>
            <w:r w:rsidRPr="002966FA">
              <w:rPr>
                <w:rStyle w:val="ResumeBodyCharChar"/>
                <w:rFonts w:ascii="Avenir 45" w:hAnsi="Avenir 45"/>
                <w:szCs w:val="20"/>
              </w:rPr>
              <w:t xml:space="preserve">  </w:t>
            </w:r>
            <w:r w:rsidR="008942BA" w:rsidRPr="002966FA">
              <w:rPr>
                <w:rStyle w:val="ResumeBodyCharChar"/>
                <w:rFonts w:ascii="Avenir 45" w:hAnsi="Avenir 45"/>
                <w:szCs w:val="20"/>
              </w:rPr>
              <w:t>Oracle</w:t>
            </w:r>
            <w:r w:rsidRPr="002966FA">
              <w:rPr>
                <w:rStyle w:val="ResumeBodyCharChar"/>
                <w:rFonts w:ascii="Avenir 45" w:hAnsi="Avenir 45"/>
                <w:szCs w:val="20"/>
              </w:rPr>
              <w:t>, MySQL</w:t>
            </w:r>
          </w:p>
        </w:tc>
      </w:tr>
      <w:tr w:rsidR="008942BA" w:rsidRPr="002966FA" w:rsidTr="00E81373">
        <w:tc>
          <w:tcPr>
            <w:tcW w:w="2520" w:type="dxa"/>
            <w:tcBorders>
              <w:top w:val="single" w:sz="8" w:space="0" w:color="auto"/>
              <w:left w:val="single" w:sz="8" w:space="0" w:color="auto"/>
              <w:bottom w:val="single" w:sz="8" w:space="0" w:color="auto"/>
              <w:right w:val="single" w:sz="8" w:space="0" w:color="auto"/>
            </w:tcBorders>
            <w:shd w:val="clear" w:color="auto" w:fill="auto"/>
            <w:vAlign w:val="center"/>
          </w:tcPr>
          <w:p w:rsidR="008942BA" w:rsidRPr="002966FA" w:rsidRDefault="008942BA" w:rsidP="00E81373">
            <w:pPr>
              <w:rPr>
                <w:rFonts w:ascii="Avenir 45" w:hAnsi="Avenir 45"/>
                <w:b/>
                <w:bCs/>
                <w:iCs/>
                <w:sz w:val="20"/>
                <w:szCs w:val="20"/>
              </w:rPr>
            </w:pPr>
            <w:r w:rsidRPr="002966FA">
              <w:rPr>
                <w:rFonts w:ascii="Avenir 45" w:hAnsi="Avenir 45"/>
                <w:b/>
                <w:bCs/>
                <w:iCs/>
                <w:sz w:val="20"/>
                <w:szCs w:val="20"/>
              </w:rPr>
              <w:t>Internet Tools</w:t>
            </w:r>
          </w:p>
        </w:tc>
        <w:tc>
          <w:tcPr>
            <w:tcW w:w="7560" w:type="dxa"/>
            <w:tcBorders>
              <w:top w:val="single" w:sz="8" w:space="0" w:color="auto"/>
              <w:left w:val="single" w:sz="8" w:space="0" w:color="auto"/>
              <w:bottom w:val="single" w:sz="8" w:space="0" w:color="auto"/>
              <w:right w:val="single" w:sz="8" w:space="0" w:color="auto"/>
            </w:tcBorders>
            <w:shd w:val="clear" w:color="auto" w:fill="auto"/>
            <w:vAlign w:val="center"/>
          </w:tcPr>
          <w:p w:rsidR="008942BA" w:rsidRPr="002966FA" w:rsidRDefault="008942BA" w:rsidP="008356BC">
            <w:pPr>
              <w:pStyle w:val="ResumeBodyChar"/>
              <w:pBdr>
                <w:bottom w:val="single" w:sz="4" w:space="1" w:color="FFFFFF"/>
              </w:pBdr>
              <w:tabs>
                <w:tab w:val="left" w:pos="72"/>
              </w:tabs>
              <w:ind w:left="-108"/>
              <w:rPr>
                <w:rFonts w:ascii="Avenir 45" w:hAnsi="Avenir 45"/>
                <w:szCs w:val="20"/>
              </w:rPr>
            </w:pPr>
            <w:r w:rsidRPr="002966FA">
              <w:rPr>
                <w:rStyle w:val="ResumeBodyCharChar"/>
                <w:rFonts w:ascii="Avenir 45" w:hAnsi="Avenir 45"/>
                <w:szCs w:val="20"/>
              </w:rPr>
              <w:t xml:space="preserve">  HTML</w:t>
            </w:r>
          </w:p>
        </w:tc>
      </w:tr>
      <w:tr w:rsidR="008942BA" w:rsidRPr="002966FA" w:rsidTr="00E81373">
        <w:tc>
          <w:tcPr>
            <w:tcW w:w="2520" w:type="dxa"/>
            <w:tcBorders>
              <w:top w:val="single" w:sz="8" w:space="0" w:color="auto"/>
              <w:left w:val="single" w:sz="8" w:space="0" w:color="auto"/>
              <w:bottom w:val="single" w:sz="8" w:space="0" w:color="auto"/>
              <w:right w:val="single" w:sz="8" w:space="0" w:color="auto"/>
            </w:tcBorders>
            <w:shd w:val="clear" w:color="auto" w:fill="auto"/>
            <w:vAlign w:val="center"/>
          </w:tcPr>
          <w:p w:rsidR="008942BA" w:rsidRPr="002966FA" w:rsidRDefault="008942BA" w:rsidP="00E81373">
            <w:pPr>
              <w:rPr>
                <w:rFonts w:ascii="Avenir 45" w:hAnsi="Avenir 45"/>
                <w:b/>
                <w:bCs/>
                <w:iCs/>
                <w:sz w:val="20"/>
                <w:szCs w:val="20"/>
              </w:rPr>
            </w:pPr>
            <w:r w:rsidRPr="002966FA">
              <w:rPr>
                <w:rFonts w:ascii="Avenir 45" w:hAnsi="Avenir 45"/>
                <w:b/>
                <w:bCs/>
                <w:iCs/>
                <w:sz w:val="20"/>
                <w:szCs w:val="20"/>
              </w:rPr>
              <w:t>Languages</w:t>
            </w:r>
          </w:p>
        </w:tc>
        <w:tc>
          <w:tcPr>
            <w:tcW w:w="7560" w:type="dxa"/>
            <w:tcBorders>
              <w:top w:val="single" w:sz="8" w:space="0" w:color="auto"/>
              <w:left w:val="single" w:sz="8" w:space="0" w:color="auto"/>
              <w:bottom w:val="single" w:sz="8" w:space="0" w:color="auto"/>
              <w:right w:val="single" w:sz="8" w:space="0" w:color="auto"/>
            </w:tcBorders>
            <w:shd w:val="clear" w:color="auto" w:fill="auto"/>
            <w:vAlign w:val="center"/>
          </w:tcPr>
          <w:p w:rsidR="008942BA" w:rsidRPr="002966FA" w:rsidRDefault="001F4DF0" w:rsidP="00E81373">
            <w:pPr>
              <w:pStyle w:val="ResumeBodyChar"/>
              <w:pBdr>
                <w:bottom w:val="single" w:sz="4" w:space="1" w:color="FFFFFF"/>
              </w:pBdr>
              <w:tabs>
                <w:tab w:val="left" w:pos="72"/>
              </w:tabs>
              <w:ind w:left="-108"/>
              <w:rPr>
                <w:rFonts w:ascii="Avenir 45" w:hAnsi="Avenir 45"/>
                <w:szCs w:val="20"/>
              </w:rPr>
            </w:pPr>
            <w:r w:rsidRPr="002966FA">
              <w:rPr>
                <w:rStyle w:val="ResumeBodyCharChar"/>
                <w:rFonts w:ascii="Avenir 45" w:hAnsi="Avenir 45"/>
                <w:szCs w:val="20"/>
              </w:rPr>
              <w:t xml:space="preserve">  </w:t>
            </w:r>
            <w:r w:rsidR="008942BA" w:rsidRPr="002966FA">
              <w:rPr>
                <w:rStyle w:val="ResumeBodyCharChar"/>
                <w:rFonts w:ascii="Avenir 45" w:hAnsi="Avenir 45"/>
                <w:szCs w:val="20"/>
              </w:rPr>
              <w:t>Java</w:t>
            </w:r>
            <w:r w:rsidR="004B1249" w:rsidRPr="002966FA">
              <w:rPr>
                <w:rStyle w:val="ResumeBodyCharChar"/>
                <w:rFonts w:ascii="Avenir 45" w:hAnsi="Avenir 45"/>
                <w:szCs w:val="20"/>
              </w:rPr>
              <w:t>, SQL</w:t>
            </w:r>
          </w:p>
        </w:tc>
      </w:tr>
      <w:tr w:rsidR="008942BA" w:rsidRPr="002966FA" w:rsidTr="00E81373">
        <w:tc>
          <w:tcPr>
            <w:tcW w:w="2520" w:type="dxa"/>
            <w:tcBorders>
              <w:top w:val="single" w:sz="8" w:space="0" w:color="auto"/>
              <w:left w:val="single" w:sz="8" w:space="0" w:color="auto"/>
              <w:bottom w:val="single" w:sz="8" w:space="0" w:color="auto"/>
              <w:right w:val="single" w:sz="8" w:space="0" w:color="auto"/>
            </w:tcBorders>
            <w:shd w:val="clear" w:color="auto" w:fill="auto"/>
            <w:vAlign w:val="center"/>
          </w:tcPr>
          <w:p w:rsidR="008942BA" w:rsidRPr="002966FA" w:rsidRDefault="008942BA" w:rsidP="00E81373">
            <w:pPr>
              <w:rPr>
                <w:rFonts w:ascii="Avenir 45" w:hAnsi="Avenir 45"/>
                <w:b/>
                <w:bCs/>
                <w:iCs/>
                <w:sz w:val="20"/>
                <w:szCs w:val="20"/>
              </w:rPr>
            </w:pPr>
            <w:r w:rsidRPr="002966FA">
              <w:rPr>
                <w:rFonts w:ascii="Avenir 45" w:hAnsi="Avenir 45"/>
                <w:b/>
                <w:bCs/>
                <w:iCs/>
                <w:sz w:val="20"/>
                <w:szCs w:val="20"/>
              </w:rPr>
              <w:t>Other</w:t>
            </w:r>
          </w:p>
        </w:tc>
        <w:tc>
          <w:tcPr>
            <w:tcW w:w="7560" w:type="dxa"/>
            <w:tcBorders>
              <w:top w:val="single" w:sz="8" w:space="0" w:color="auto"/>
              <w:left w:val="single" w:sz="8" w:space="0" w:color="auto"/>
              <w:bottom w:val="single" w:sz="8" w:space="0" w:color="auto"/>
              <w:right w:val="single" w:sz="8" w:space="0" w:color="auto"/>
            </w:tcBorders>
            <w:shd w:val="clear" w:color="auto" w:fill="auto"/>
            <w:vAlign w:val="center"/>
          </w:tcPr>
          <w:p w:rsidR="008942BA" w:rsidRPr="002966FA" w:rsidRDefault="008942BA" w:rsidP="00E81373">
            <w:pPr>
              <w:pStyle w:val="ResumeBodyChar"/>
              <w:pBdr>
                <w:bottom w:val="single" w:sz="4" w:space="1" w:color="FFFFFF"/>
              </w:pBdr>
              <w:tabs>
                <w:tab w:val="left" w:pos="72"/>
              </w:tabs>
              <w:ind w:left="-108"/>
              <w:rPr>
                <w:rFonts w:ascii="Avenir 45" w:hAnsi="Avenir 45"/>
                <w:szCs w:val="20"/>
              </w:rPr>
            </w:pPr>
            <w:r w:rsidRPr="002966FA">
              <w:rPr>
                <w:rStyle w:val="ResumeBodyCharChar"/>
                <w:rFonts w:ascii="Avenir 45" w:hAnsi="Avenir 45"/>
                <w:szCs w:val="20"/>
              </w:rPr>
              <w:t xml:space="preserve">  </w:t>
            </w:r>
            <w:r w:rsidR="001F4DF0" w:rsidRPr="002966FA">
              <w:rPr>
                <w:rStyle w:val="ResumeBodyCharChar"/>
                <w:rFonts w:ascii="Avenir 45" w:hAnsi="Avenir 45"/>
                <w:szCs w:val="20"/>
              </w:rPr>
              <w:t>MAVEN,</w:t>
            </w:r>
            <w:r w:rsidR="001F4DF0" w:rsidRPr="002966FA">
              <w:rPr>
                <w:rFonts w:ascii="Avenir 45" w:hAnsi="Avenir 45"/>
                <w:color w:val="000000"/>
                <w:szCs w:val="20"/>
              </w:rPr>
              <w:t xml:space="preserve"> </w:t>
            </w:r>
            <w:r w:rsidR="001F4DF0" w:rsidRPr="002966FA">
              <w:rPr>
                <w:rFonts w:ascii="Avenir 45" w:hAnsi="Avenir 45"/>
                <w:color w:val="000000"/>
                <w:szCs w:val="20"/>
              </w:rPr>
              <w:t>ANT, Sonar, Jmeter, Docker, JIRA</w:t>
            </w:r>
          </w:p>
        </w:tc>
      </w:tr>
    </w:tbl>
    <w:p w:rsidR="007251E3" w:rsidRPr="002966FA" w:rsidRDefault="007251E3" w:rsidP="00DC2CBF">
      <w:pPr>
        <w:pStyle w:val="ResumeSkillSet"/>
        <w:rPr>
          <w:rFonts w:ascii="Avenir 45" w:hAnsi="Avenir 45"/>
          <w:sz w:val="20"/>
          <w:szCs w:val="20"/>
        </w:rPr>
      </w:pPr>
    </w:p>
    <w:p w:rsidR="004770A1" w:rsidRPr="002966FA" w:rsidRDefault="004770A1" w:rsidP="002B46BD">
      <w:pPr>
        <w:pStyle w:val="ResumeHeading"/>
        <w:numPr>
          <w:ilvl w:val="0"/>
          <w:numId w:val="0"/>
        </w:numPr>
        <w:pBdr>
          <w:bottom w:val="single" w:sz="8" w:space="1" w:color="auto"/>
        </w:pBdr>
        <w:spacing w:before="0"/>
        <w:rPr>
          <w:rFonts w:ascii="Avenir 45" w:hAnsi="Avenir 45"/>
          <w:sz w:val="24"/>
          <w:szCs w:val="24"/>
        </w:rPr>
      </w:pPr>
      <w:r w:rsidRPr="002966FA">
        <w:rPr>
          <w:rFonts w:ascii="Avenir 45" w:hAnsi="Avenir 45"/>
          <w:sz w:val="24"/>
          <w:szCs w:val="24"/>
        </w:rPr>
        <w:t>Summary of Projects</w:t>
      </w:r>
    </w:p>
    <w:tbl>
      <w:tblPr>
        <w:tblW w:w="0" w:type="auto"/>
        <w:tblLook w:val="01E0" w:firstRow="1" w:lastRow="1" w:firstColumn="1" w:lastColumn="1" w:noHBand="0" w:noVBand="0"/>
      </w:tblPr>
      <w:tblGrid>
        <w:gridCol w:w="6948"/>
        <w:gridCol w:w="3348"/>
      </w:tblGrid>
      <w:tr w:rsidR="001F4DF0" w:rsidRPr="002966FA" w:rsidTr="00D74622">
        <w:trPr>
          <w:trHeight w:val="360"/>
        </w:trPr>
        <w:tc>
          <w:tcPr>
            <w:tcW w:w="6948" w:type="dxa"/>
            <w:shd w:val="clear" w:color="auto" w:fill="auto"/>
            <w:vAlign w:val="center"/>
          </w:tcPr>
          <w:p w:rsidR="001F4DF0" w:rsidRPr="002966FA" w:rsidRDefault="001F4DF0" w:rsidP="00D74622">
            <w:pPr>
              <w:pStyle w:val="ResumeBodyChar"/>
              <w:tabs>
                <w:tab w:val="right" w:pos="9972"/>
              </w:tabs>
              <w:spacing w:before="0"/>
              <w:rPr>
                <w:rFonts w:ascii="Avenir 45" w:hAnsi="Avenir 45"/>
                <w:b/>
                <w:color w:val="FF0000"/>
                <w:szCs w:val="20"/>
              </w:rPr>
            </w:pPr>
            <w:r w:rsidRPr="002966FA">
              <w:rPr>
                <w:rFonts w:ascii="Avenir 45" w:hAnsi="Avenir 45"/>
                <w:b/>
                <w:bCs/>
                <w:szCs w:val="20"/>
              </w:rPr>
              <w:t>Project</w:t>
            </w:r>
            <w:r w:rsidRPr="002966FA">
              <w:rPr>
                <w:rFonts w:ascii="Avenir 45" w:hAnsi="Avenir 45"/>
                <w:b/>
                <w:bCs/>
                <w:szCs w:val="20"/>
              </w:rPr>
              <w:t xml:space="preserve"> </w:t>
            </w:r>
            <w:r w:rsidR="00937791" w:rsidRPr="002966FA">
              <w:rPr>
                <w:rFonts w:ascii="Avenir 45" w:hAnsi="Avenir 45"/>
                <w:b/>
                <w:bCs/>
                <w:szCs w:val="20"/>
              </w:rPr>
              <w:t xml:space="preserve"> : </w:t>
            </w:r>
            <w:r w:rsidRPr="002966FA">
              <w:rPr>
                <w:rFonts w:ascii="Avenir 45" w:hAnsi="Avenir 45" w:cs="Arial"/>
                <w:b/>
                <w:color w:val="000000"/>
                <w:szCs w:val="20"/>
                <w:lang w:val="en-AU"/>
              </w:rPr>
              <w:t>CRESTEL BSS(BUSINESS SUPPORT SYSTEM).</w:t>
            </w:r>
            <w:r w:rsidRPr="002966FA">
              <w:rPr>
                <w:rFonts w:ascii="Avenir 45" w:hAnsi="Avenir 45"/>
                <w:b/>
                <w:bCs/>
                <w:color w:val="FF0000"/>
                <w:szCs w:val="20"/>
              </w:rPr>
              <w:tab/>
            </w:r>
          </w:p>
        </w:tc>
        <w:tc>
          <w:tcPr>
            <w:tcW w:w="3348" w:type="dxa"/>
            <w:shd w:val="clear" w:color="auto" w:fill="auto"/>
            <w:vAlign w:val="center"/>
          </w:tcPr>
          <w:p w:rsidR="001F4DF0" w:rsidRPr="002966FA" w:rsidRDefault="001F4DF0" w:rsidP="001F4DF0">
            <w:pPr>
              <w:pStyle w:val="ResumeBodyChar"/>
              <w:tabs>
                <w:tab w:val="right" w:pos="9972"/>
              </w:tabs>
              <w:spacing w:before="0"/>
              <w:jc w:val="right"/>
              <w:rPr>
                <w:rFonts w:ascii="Avenir 45" w:hAnsi="Avenir 45"/>
                <w:b/>
                <w:bCs/>
                <w:color w:val="FF0000"/>
                <w:szCs w:val="20"/>
              </w:rPr>
            </w:pPr>
            <w:r w:rsidRPr="002966FA">
              <w:rPr>
                <w:rFonts w:ascii="Avenir 45" w:hAnsi="Avenir 45"/>
                <w:b/>
                <w:szCs w:val="20"/>
              </w:rPr>
              <w:t>Duration</w:t>
            </w:r>
            <w:r w:rsidR="00937791" w:rsidRPr="002966FA">
              <w:rPr>
                <w:rFonts w:ascii="Avenir 45" w:hAnsi="Avenir 45"/>
                <w:b/>
                <w:szCs w:val="20"/>
              </w:rPr>
              <w:t xml:space="preserve"> :</w:t>
            </w:r>
            <w:r w:rsidRPr="002966FA">
              <w:rPr>
                <w:rFonts w:ascii="Avenir 45" w:hAnsi="Avenir 45"/>
                <w:b/>
                <w:szCs w:val="20"/>
              </w:rPr>
              <w:t xml:space="preserve"> Nov 2017 – Aug 2018</w:t>
            </w:r>
            <w:r w:rsidRPr="002966FA">
              <w:rPr>
                <w:rFonts w:ascii="Avenir 45" w:hAnsi="Avenir 45"/>
                <w:b/>
                <w:szCs w:val="20"/>
              </w:rPr>
              <w:t xml:space="preserve"> </w:t>
            </w:r>
            <w:r w:rsidRPr="002966FA">
              <w:rPr>
                <w:rFonts w:ascii="Avenir 45" w:hAnsi="Avenir 45"/>
                <w:b/>
                <w:color w:val="FF0000"/>
                <w:szCs w:val="20"/>
              </w:rPr>
              <w:t xml:space="preserve"> </w:t>
            </w:r>
          </w:p>
        </w:tc>
      </w:tr>
      <w:tr w:rsidR="001F4DF0" w:rsidRPr="002966FA" w:rsidTr="00D74622">
        <w:trPr>
          <w:trHeight w:val="360"/>
        </w:trPr>
        <w:tc>
          <w:tcPr>
            <w:tcW w:w="6948" w:type="dxa"/>
            <w:shd w:val="clear" w:color="auto" w:fill="auto"/>
            <w:vAlign w:val="center"/>
          </w:tcPr>
          <w:p w:rsidR="001F4DF0" w:rsidRPr="002966FA" w:rsidRDefault="001F4DF0" w:rsidP="001F4DF0">
            <w:pPr>
              <w:pStyle w:val="ResumeBodyChar"/>
              <w:spacing w:before="0"/>
              <w:rPr>
                <w:rFonts w:ascii="Avenir 45" w:hAnsi="Avenir 45"/>
                <w:b/>
                <w:bCs/>
                <w:i/>
                <w:color w:val="000000" w:themeColor="text1"/>
                <w:szCs w:val="20"/>
              </w:rPr>
            </w:pPr>
            <w:r w:rsidRPr="002966FA">
              <w:rPr>
                <w:rFonts w:ascii="Avenir 45" w:hAnsi="Avenir 45"/>
                <w:b/>
                <w:bCs/>
                <w:i/>
                <w:szCs w:val="20"/>
              </w:rPr>
              <w:t>Role</w:t>
            </w:r>
            <w:r w:rsidRPr="002966FA">
              <w:rPr>
                <w:rFonts w:ascii="Avenir 45" w:hAnsi="Avenir 45"/>
                <w:b/>
                <w:bCs/>
                <w:i/>
                <w:szCs w:val="20"/>
              </w:rPr>
              <w:t xml:space="preserve"> </w:t>
            </w:r>
            <w:r w:rsidR="00937791" w:rsidRPr="002966FA">
              <w:rPr>
                <w:rFonts w:ascii="Avenir 45" w:hAnsi="Avenir 45"/>
                <w:b/>
                <w:bCs/>
                <w:i/>
                <w:szCs w:val="20"/>
              </w:rPr>
              <w:t>:</w:t>
            </w:r>
            <w:r w:rsidRPr="002966FA">
              <w:rPr>
                <w:rFonts w:ascii="Avenir 45" w:hAnsi="Avenir 45"/>
                <w:b/>
                <w:bCs/>
                <w:i/>
                <w:color w:val="FF0000"/>
                <w:szCs w:val="20"/>
              </w:rPr>
              <w:t xml:space="preserve"> </w:t>
            </w:r>
            <w:r w:rsidRPr="002966FA">
              <w:rPr>
                <w:rFonts w:ascii="Avenir 45" w:hAnsi="Avenir 45"/>
                <w:b/>
                <w:bCs/>
                <w:i/>
                <w:color w:val="000000" w:themeColor="text1"/>
                <w:szCs w:val="20"/>
              </w:rPr>
              <w:t>Java Developer</w:t>
            </w:r>
          </w:p>
          <w:p w:rsidR="001F4DF0" w:rsidRPr="002966FA" w:rsidRDefault="001F4DF0" w:rsidP="001F4DF0">
            <w:pPr>
              <w:pStyle w:val="ResumeBodyChar"/>
              <w:spacing w:before="0"/>
              <w:rPr>
                <w:rFonts w:ascii="Avenir 45" w:hAnsi="Avenir 45"/>
                <w:b/>
                <w:bCs/>
                <w:i/>
                <w:color w:val="000000" w:themeColor="text1"/>
                <w:szCs w:val="20"/>
              </w:rPr>
            </w:pPr>
          </w:p>
        </w:tc>
        <w:tc>
          <w:tcPr>
            <w:tcW w:w="3348" w:type="dxa"/>
            <w:shd w:val="clear" w:color="auto" w:fill="auto"/>
            <w:vAlign w:val="center"/>
          </w:tcPr>
          <w:p w:rsidR="001F4DF0" w:rsidRPr="002966FA" w:rsidRDefault="00937791" w:rsidP="00937791">
            <w:pPr>
              <w:pStyle w:val="ResumeBodyChar"/>
              <w:spacing w:before="0"/>
              <w:rPr>
                <w:rFonts w:ascii="Avenir 45" w:hAnsi="Avenir 45"/>
                <w:b/>
                <w:bCs/>
                <w:i/>
                <w:color w:val="FF0000"/>
                <w:szCs w:val="20"/>
              </w:rPr>
            </w:pPr>
            <w:r w:rsidRPr="002966FA">
              <w:rPr>
                <w:rFonts w:ascii="Avenir 45" w:hAnsi="Avenir 45"/>
                <w:b/>
                <w:bCs/>
                <w:i/>
                <w:szCs w:val="20"/>
              </w:rPr>
              <w:t xml:space="preserve">   </w:t>
            </w:r>
            <w:r w:rsidR="001F4DF0" w:rsidRPr="002966FA">
              <w:rPr>
                <w:rFonts w:ascii="Avenir 45" w:hAnsi="Avenir 45"/>
                <w:b/>
                <w:bCs/>
                <w:i/>
                <w:szCs w:val="20"/>
              </w:rPr>
              <w:t>Client</w:t>
            </w:r>
            <w:r w:rsidR="001F4DF0" w:rsidRPr="002966FA">
              <w:rPr>
                <w:rFonts w:ascii="Avenir 45" w:hAnsi="Avenir 45"/>
                <w:b/>
                <w:bCs/>
                <w:i/>
                <w:szCs w:val="20"/>
              </w:rPr>
              <w:t xml:space="preserve"> </w:t>
            </w:r>
            <w:r w:rsidRPr="002966FA">
              <w:rPr>
                <w:rFonts w:ascii="Avenir 45" w:hAnsi="Avenir 45"/>
                <w:b/>
                <w:bCs/>
                <w:i/>
                <w:szCs w:val="20"/>
              </w:rPr>
              <w:t>:</w:t>
            </w:r>
            <w:r w:rsidR="001F4DF0" w:rsidRPr="002966FA">
              <w:rPr>
                <w:rFonts w:ascii="Avenir 45" w:hAnsi="Avenir 45"/>
                <w:b/>
                <w:bCs/>
                <w:i/>
                <w:szCs w:val="20"/>
              </w:rPr>
              <w:t xml:space="preserve"> </w:t>
            </w:r>
            <w:r w:rsidRPr="002966FA">
              <w:rPr>
                <w:rFonts w:ascii="Avenir 45" w:hAnsi="Avenir 45"/>
                <w:b/>
                <w:bCs/>
                <w:i/>
                <w:color w:val="000000" w:themeColor="text1"/>
                <w:szCs w:val="20"/>
              </w:rPr>
              <w:t xml:space="preserve">Biznet/Bali Tower     </w:t>
            </w:r>
            <w:r w:rsidR="001F4DF0" w:rsidRPr="002966FA">
              <w:rPr>
                <w:rFonts w:ascii="Avenir 45" w:hAnsi="Avenir 45"/>
                <w:b/>
                <w:bCs/>
                <w:i/>
                <w:color w:val="000000" w:themeColor="text1"/>
                <w:szCs w:val="20"/>
              </w:rPr>
              <w:t>Indonesia</w:t>
            </w:r>
          </w:p>
        </w:tc>
      </w:tr>
    </w:tbl>
    <w:p w:rsidR="00330F6C" w:rsidRPr="002966FA" w:rsidRDefault="00330F6C" w:rsidP="00330F6C">
      <w:pPr>
        <w:pStyle w:val="BodyText"/>
        <w:rPr>
          <w:rFonts w:ascii="Avenir 45" w:hAnsi="Avenir 45"/>
          <w:b/>
          <w:sz w:val="20"/>
          <w:u w:val="single"/>
        </w:rPr>
      </w:pPr>
    </w:p>
    <w:p w:rsidR="00330F6C" w:rsidRPr="002966FA" w:rsidRDefault="00330F6C" w:rsidP="00330F6C">
      <w:pPr>
        <w:pStyle w:val="BodyText"/>
        <w:rPr>
          <w:rFonts w:ascii="Avenir 45" w:hAnsi="Avenir 45"/>
          <w:b/>
          <w:sz w:val="20"/>
          <w:u w:val="single"/>
        </w:rPr>
      </w:pPr>
      <w:r w:rsidRPr="002966FA">
        <w:rPr>
          <w:rFonts w:ascii="Avenir 45" w:hAnsi="Avenir 45"/>
          <w:b/>
          <w:sz w:val="20"/>
          <w:u w:val="single"/>
        </w:rPr>
        <w:t>Project Summary:</w:t>
      </w:r>
    </w:p>
    <w:p w:rsidR="001F4DF0" w:rsidRPr="002966FA" w:rsidRDefault="001F4DF0" w:rsidP="001F4DF0">
      <w:pPr>
        <w:ind w:right="-360"/>
        <w:rPr>
          <w:rFonts w:ascii="Avenir 45" w:hAnsi="Avenir 45" w:cs="Arial"/>
          <w:color w:val="000000"/>
          <w:sz w:val="20"/>
          <w:szCs w:val="20"/>
        </w:rPr>
      </w:pPr>
      <w:r w:rsidRPr="002966FA">
        <w:rPr>
          <w:rFonts w:ascii="Avenir 45" w:hAnsi="Avenir 45" w:cs="Arial"/>
          <w:color w:val="000000"/>
          <w:sz w:val="20"/>
          <w:szCs w:val="20"/>
        </w:rPr>
        <w:t>Business Support System</w:t>
      </w:r>
      <w:r w:rsidR="00937791" w:rsidRPr="002966FA">
        <w:rPr>
          <w:rFonts w:ascii="Avenir 45" w:hAnsi="Avenir 45" w:cs="Arial"/>
          <w:color w:val="000000"/>
          <w:sz w:val="20"/>
          <w:szCs w:val="20"/>
        </w:rPr>
        <w:t xml:space="preserve"> </w:t>
      </w:r>
      <w:r w:rsidRPr="002966FA">
        <w:rPr>
          <w:rFonts w:ascii="Avenir 45" w:hAnsi="Avenir 45" w:cs="Arial"/>
          <w:color w:val="000000"/>
          <w:sz w:val="20"/>
          <w:szCs w:val="20"/>
        </w:rPr>
        <w:t xml:space="preserve">(BSS) is the component that a </w:t>
      </w:r>
      <w:r w:rsidR="00937791" w:rsidRPr="002966FA">
        <w:rPr>
          <w:rFonts w:ascii="Avenir 45" w:hAnsi="Avenir 45" w:cs="Arial"/>
          <w:color w:val="000000"/>
          <w:sz w:val="20"/>
          <w:szCs w:val="20"/>
        </w:rPr>
        <w:t>telecommunications</w:t>
      </w:r>
      <w:r w:rsidRPr="002966FA">
        <w:rPr>
          <w:rFonts w:ascii="Avenir 45" w:hAnsi="Avenir 45" w:cs="Arial"/>
          <w:color w:val="000000"/>
          <w:sz w:val="20"/>
          <w:szCs w:val="20"/>
        </w:rPr>
        <w:t xml:space="preserve"> service provider uses to run its business </w:t>
      </w:r>
      <w:r w:rsidR="00937791" w:rsidRPr="002966FA">
        <w:rPr>
          <w:rFonts w:ascii="Avenir 45" w:hAnsi="Avenir 45" w:cs="Arial"/>
          <w:color w:val="000000"/>
          <w:sz w:val="20"/>
          <w:szCs w:val="20"/>
        </w:rPr>
        <w:t>operations</w:t>
      </w:r>
      <w:r w:rsidRPr="002966FA">
        <w:rPr>
          <w:rFonts w:ascii="Avenir 45" w:hAnsi="Avenir 45" w:cs="Arial"/>
          <w:color w:val="000000"/>
          <w:sz w:val="20"/>
          <w:szCs w:val="20"/>
        </w:rPr>
        <w:t xml:space="preserve"> towards customers.</w:t>
      </w:r>
    </w:p>
    <w:p w:rsidR="001F4DF0" w:rsidRPr="002966FA" w:rsidRDefault="001F4DF0" w:rsidP="001F4DF0">
      <w:pPr>
        <w:ind w:right="-360"/>
        <w:rPr>
          <w:rFonts w:ascii="Avenir 45" w:hAnsi="Avenir 45" w:cs="Arial"/>
          <w:color w:val="000000"/>
          <w:sz w:val="20"/>
          <w:szCs w:val="20"/>
        </w:rPr>
      </w:pPr>
      <w:r w:rsidRPr="002966FA">
        <w:rPr>
          <w:rFonts w:ascii="Avenir 45" w:hAnsi="Avenir 45" w:cs="Arial"/>
          <w:color w:val="000000"/>
          <w:sz w:val="20"/>
          <w:szCs w:val="20"/>
        </w:rPr>
        <w:t>Together with Operations Support Systems</w:t>
      </w:r>
      <w:r w:rsidR="00937791" w:rsidRPr="002966FA">
        <w:rPr>
          <w:rFonts w:ascii="Avenir 45" w:hAnsi="Avenir 45" w:cs="Arial"/>
          <w:color w:val="000000"/>
          <w:sz w:val="20"/>
          <w:szCs w:val="20"/>
        </w:rPr>
        <w:t xml:space="preserve"> </w:t>
      </w:r>
      <w:r w:rsidRPr="002966FA">
        <w:rPr>
          <w:rFonts w:ascii="Avenir 45" w:hAnsi="Avenir 45" w:cs="Arial"/>
          <w:color w:val="000000"/>
          <w:sz w:val="20"/>
          <w:szCs w:val="20"/>
        </w:rPr>
        <w:t>(OSS) they are used to support various end-to-end telecommunication services.</w:t>
      </w:r>
    </w:p>
    <w:p w:rsidR="00330F6C" w:rsidRPr="002966FA" w:rsidRDefault="001F4DF0" w:rsidP="001F4DF0">
      <w:pPr>
        <w:spacing w:after="60"/>
        <w:jc w:val="both"/>
        <w:rPr>
          <w:rFonts w:ascii="Avenir 45" w:hAnsi="Avenir 45" w:cs="Arial"/>
          <w:color w:val="000000"/>
          <w:sz w:val="20"/>
          <w:szCs w:val="20"/>
        </w:rPr>
      </w:pPr>
      <w:r w:rsidRPr="002966FA">
        <w:rPr>
          <w:rFonts w:ascii="Avenir 45" w:hAnsi="Avenir 45" w:cs="Arial"/>
          <w:color w:val="000000"/>
          <w:sz w:val="20"/>
          <w:szCs w:val="20"/>
        </w:rPr>
        <w:t>BSS deals with taking of orders, payment issues, revenues, customer account management, Product Management, Inventory Management, Voucher Management, Work order management, Partner management</w:t>
      </w:r>
      <w:r w:rsidRPr="002966FA">
        <w:rPr>
          <w:rFonts w:ascii="Avenir 45" w:hAnsi="Avenir 45" w:cs="Arial"/>
          <w:color w:val="000000"/>
          <w:sz w:val="20"/>
          <w:szCs w:val="20"/>
        </w:rPr>
        <w:t>.</w:t>
      </w:r>
    </w:p>
    <w:p w:rsidR="001F4DF0" w:rsidRPr="002966FA" w:rsidRDefault="001F4DF0" w:rsidP="001F4DF0">
      <w:pPr>
        <w:spacing w:line="360" w:lineRule="auto"/>
        <w:rPr>
          <w:rFonts w:ascii="Avenir 45" w:hAnsi="Avenir 45"/>
          <w:color w:val="000000"/>
          <w:sz w:val="20"/>
        </w:rPr>
      </w:pPr>
      <w:r w:rsidRPr="002966FA">
        <w:rPr>
          <w:rFonts w:ascii="Avenir 45" w:hAnsi="Avenir 45"/>
          <w:b/>
          <w:color w:val="000000"/>
          <w:sz w:val="20"/>
        </w:rPr>
        <w:t>Environment</w:t>
      </w:r>
      <w:r w:rsidR="00937791" w:rsidRPr="002966FA">
        <w:rPr>
          <w:rFonts w:ascii="Avenir 45" w:hAnsi="Avenir 45"/>
          <w:b/>
          <w:color w:val="000000"/>
          <w:sz w:val="20"/>
        </w:rPr>
        <w:t xml:space="preserve"> </w:t>
      </w:r>
      <w:r w:rsidRPr="002966FA">
        <w:rPr>
          <w:rFonts w:ascii="Avenir 45" w:hAnsi="Avenir 45"/>
          <w:b/>
          <w:color w:val="000000"/>
          <w:sz w:val="20"/>
        </w:rPr>
        <w:t xml:space="preserve"> </w:t>
      </w:r>
      <w:r w:rsidRPr="002966FA">
        <w:rPr>
          <w:rFonts w:ascii="Avenir 45" w:hAnsi="Avenir 45"/>
          <w:color w:val="000000"/>
          <w:sz w:val="20"/>
        </w:rPr>
        <w:t>:</w:t>
      </w:r>
      <w:r w:rsidRPr="002966FA">
        <w:rPr>
          <w:rFonts w:ascii="Avenir 45" w:hAnsi="Avenir 45"/>
          <w:color w:val="000000"/>
          <w:sz w:val="20"/>
        </w:rPr>
        <w:t xml:space="preserve"> </w:t>
      </w:r>
      <w:r w:rsidRPr="002966FA">
        <w:rPr>
          <w:rFonts w:ascii="Avenir 45" w:hAnsi="Avenir 45"/>
          <w:color w:val="000000"/>
          <w:sz w:val="20"/>
        </w:rPr>
        <w:t xml:space="preserve"> </w:t>
      </w:r>
      <w:r w:rsidR="00937791" w:rsidRPr="002966FA">
        <w:rPr>
          <w:rFonts w:ascii="Avenir 45" w:hAnsi="Avenir 45" w:cs="Arial"/>
          <w:color w:val="000000"/>
          <w:sz w:val="20"/>
          <w:szCs w:val="20"/>
        </w:rPr>
        <w:t>Java, J2EE,</w:t>
      </w:r>
      <w:r w:rsidR="00937791" w:rsidRPr="002966FA">
        <w:rPr>
          <w:rFonts w:ascii="Avenir 45" w:hAnsi="Avenir 45" w:cs="Cambria"/>
          <w:color w:val="000000"/>
          <w:lang w:bidi="en-US"/>
        </w:rPr>
        <w:t xml:space="preserve"> </w:t>
      </w:r>
      <w:r w:rsidR="00937791" w:rsidRPr="002966FA">
        <w:rPr>
          <w:rFonts w:ascii="Avenir 45" w:hAnsi="Avenir 45" w:cs="Cambria"/>
          <w:color w:val="000000"/>
          <w:sz w:val="20"/>
          <w:szCs w:val="20"/>
          <w:lang w:bidi="en-US"/>
        </w:rPr>
        <w:t>EJB</w:t>
      </w:r>
      <w:r w:rsidR="00937791" w:rsidRPr="002966FA">
        <w:rPr>
          <w:rFonts w:ascii="Avenir 45" w:hAnsi="Avenir 45" w:cs="Cambria"/>
          <w:color w:val="000000"/>
          <w:lang w:bidi="en-US"/>
        </w:rPr>
        <w:t xml:space="preserve">, </w:t>
      </w:r>
      <w:r w:rsidR="00937791" w:rsidRPr="002966FA">
        <w:rPr>
          <w:rFonts w:ascii="Avenir 45" w:hAnsi="Avenir 45" w:cs="Arial"/>
          <w:color w:val="000000"/>
          <w:sz w:val="20"/>
          <w:szCs w:val="20"/>
          <w:lang w:bidi="en-US"/>
        </w:rPr>
        <w:t>Eclipse</w:t>
      </w:r>
      <w:r w:rsidR="00937791" w:rsidRPr="002966FA">
        <w:rPr>
          <w:rFonts w:ascii="Avenir 45" w:hAnsi="Avenir 45"/>
          <w:color w:val="000000"/>
          <w:sz w:val="20"/>
        </w:rPr>
        <w:t xml:space="preserve"> ,</w:t>
      </w:r>
      <w:r w:rsidR="00B53083" w:rsidRPr="002966FA">
        <w:rPr>
          <w:rFonts w:ascii="Avenir 45" w:hAnsi="Avenir 45"/>
          <w:color w:val="000000"/>
          <w:sz w:val="20"/>
        </w:rPr>
        <w:t xml:space="preserve"> </w:t>
      </w:r>
      <w:r w:rsidRPr="002966FA">
        <w:rPr>
          <w:rFonts w:ascii="Avenir 45" w:hAnsi="Avenir 45"/>
          <w:color w:val="000000"/>
          <w:sz w:val="20"/>
        </w:rPr>
        <w:t>Oracle</w:t>
      </w:r>
      <w:r w:rsidR="00B53083" w:rsidRPr="002966FA">
        <w:rPr>
          <w:rFonts w:ascii="Avenir 45" w:hAnsi="Avenir 45"/>
          <w:color w:val="000000"/>
          <w:sz w:val="20"/>
        </w:rPr>
        <w:t xml:space="preserve"> </w:t>
      </w:r>
      <w:r w:rsidR="00B53083" w:rsidRPr="002966FA">
        <w:rPr>
          <w:rFonts w:ascii="Avenir 45" w:hAnsi="Avenir 45" w:cs="Verdana"/>
          <w:color w:val="000000"/>
          <w:sz w:val="20"/>
          <w:szCs w:val="20"/>
        </w:rPr>
        <w:t>11g</w:t>
      </w:r>
      <w:r w:rsidRPr="002966FA">
        <w:rPr>
          <w:rFonts w:ascii="Avenir 45" w:hAnsi="Avenir 45"/>
          <w:color w:val="000000"/>
          <w:sz w:val="20"/>
        </w:rPr>
        <w:t xml:space="preserve">, </w:t>
      </w:r>
      <w:r w:rsidRPr="002966FA">
        <w:rPr>
          <w:rFonts w:ascii="Avenir 45" w:hAnsi="Avenir 45"/>
          <w:color w:val="000000"/>
          <w:sz w:val="20"/>
        </w:rPr>
        <w:t xml:space="preserve"> Windows 7 , Dockers</w:t>
      </w:r>
      <w:r w:rsidRPr="002966FA">
        <w:rPr>
          <w:rFonts w:ascii="Avenir 45" w:hAnsi="Avenir 45"/>
          <w:color w:val="000000"/>
          <w:sz w:val="20"/>
        </w:rPr>
        <w:t>.</w:t>
      </w:r>
    </w:p>
    <w:p w:rsidR="001F4DF0" w:rsidRPr="002966FA" w:rsidRDefault="001F4DF0" w:rsidP="001F4DF0">
      <w:pPr>
        <w:spacing w:after="60"/>
        <w:jc w:val="both"/>
        <w:rPr>
          <w:rFonts w:ascii="Avenir 45" w:hAnsi="Avenir 45" w:cs="Arial"/>
          <w:color w:val="000000"/>
          <w:sz w:val="20"/>
          <w:szCs w:val="20"/>
        </w:rPr>
      </w:pPr>
    </w:p>
    <w:p w:rsidR="001F4DF0" w:rsidRPr="002966FA" w:rsidRDefault="001F4DF0" w:rsidP="001F4DF0">
      <w:pPr>
        <w:spacing w:after="60"/>
        <w:jc w:val="both"/>
        <w:rPr>
          <w:rFonts w:ascii="Avenir 45" w:hAnsi="Avenir 45"/>
          <w:color w:val="000000"/>
          <w:sz w:val="22"/>
          <w:szCs w:val="22"/>
        </w:rPr>
      </w:pPr>
    </w:p>
    <w:p w:rsidR="001F4DF0" w:rsidRPr="002966FA" w:rsidRDefault="001F4DF0" w:rsidP="001F4DF0">
      <w:pPr>
        <w:spacing w:after="60"/>
        <w:jc w:val="both"/>
        <w:rPr>
          <w:rFonts w:ascii="Avenir 45" w:hAnsi="Avenir 45"/>
          <w:color w:val="000000"/>
          <w:sz w:val="22"/>
          <w:szCs w:val="22"/>
        </w:rPr>
      </w:pPr>
    </w:p>
    <w:p w:rsidR="001F4DF0" w:rsidRPr="002966FA" w:rsidRDefault="001F4DF0" w:rsidP="001F4DF0">
      <w:pPr>
        <w:spacing w:after="60"/>
        <w:jc w:val="both"/>
        <w:rPr>
          <w:rFonts w:ascii="Avenir 45" w:hAnsi="Avenir 45"/>
          <w:color w:val="000000"/>
          <w:sz w:val="22"/>
          <w:szCs w:val="22"/>
        </w:rPr>
      </w:pPr>
    </w:p>
    <w:p w:rsidR="009B6837" w:rsidRPr="002966FA" w:rsidRDefault="00330F6C" w:rsidP="00330F6C">
      <w:pPr>
        <w:widowControl w:val="0"/>
        <w:rPr>
          <w:rFonts w:ascii="Avenir 45" w:hAnsi="Avenir 45"/>
          <w:b/>
          <w:sz w:val="20"/>
          <w:u w:val="single"/>
        </w:rPr>
      </w:pPr>
      <w:r w:rsidRPr="002966FA">
        <w:rPr>
          <w:rFonts w:ascii="Avenir 45" w:hAnsi="Avenir 45"/>
          <w:b/>
          <w:sz w:val="20"/>
          <w:u w:val="single"/>
        </w:rPr>
        <w:lastRenderedPageBreak/>
        <w:t>Roles &amp; Responsibilities:</w:t>
      </w:r>
    </w:p>
    <w:p w:rsidR="001F4DF0" w:rsidRPr="002966FA" w:rsidRDefault="001F4DF0" w:rsidP="001F4DF0">
      <w:pPr>
        <w:numPr>
          <w:ilvl w:val="0"/>
          <w:numId w:val="6"/>
        </w:numPr>
        <w:shd w:val="clear" w:color="auto" w:fill="FFFFFF"/>
        <w:tabs>
          <w:tab w:val="clear" w:pos="720"/>
          <w:tab w:val="num" w:pos="360"/>
        </w:tabs>
        <w:spacing w:before="100" w:beforeAutospacing="1" w:after="100" w:afterAutospacing="1" w:line="360" w:lineRule="atLeast"/>
        <w:ind w:left="360"/>
        <w:rPr>
          <w:rFonts w:ascii="Avenir 45" w:hAnsi="Avenir 45"/>
          <w:color w:val="000000"/>
          <w:sz w:val="20"/>
          <w:szCs w:val="20"/>
        </w:rPr>
      </w:pPr>
      <w:r w:rsidRPr="002966FA">
        <w:rPr>
          <w:rFonts w:ascii="Avenir 45" w:hAnsi="Avenir 45"/>
          <w:color w:val="000000"/>
          <w:sz w:val="20"/>
          <w:szCs w:val="20"/>
        </w:rPr>
        <w:t>Requirement Analysis &amp; Design.</w:t>
      </w:r>
    </w:p>
    <w:p w:rsidR="001F4DF0" w:rsidRPr="002966FA" w:rsidRDefault="001F4DF0" w:rsidP="001F4DF0">
      <w:pPr>
        <w:pStyle w:val="Default"/>
        <w:numPr>
          <w:ilvl w:val="0"/>
          <w:numId w:val="6"/>
        </w:numPr>
        <w:tabs>
          <w:tab w:val="clear" w:pos="720"/>
          <w:tab w:val="num" w:pos="360"/>
        </w:tabs>
        <w:suppressAutoHyphens/>
        <w:autoSpaceDN/>
        <w:adjustRightInd/>
        <w:ind w:left="360"/>
        <w:rPr>
          <w:rFonts w:ascii="Avenir 45" w:hAnsi="Avenir 45" w:cs="Verdana"/>
          <w:sz w:val="20"/>
          <w:szCs w:val="20"/>
        </w:rPr>
      </w:pPr>
      <w:r w:rsidRPr="002966FA">
        <w:rPr>
          <w:rFonts w:ascii="Avenir 45" w:hAnsi="Avenir 45" w:cs="Verdana"/>
          <w:sz w:val="20"/>
          <w:szCs w:val="20"/>
        </w:rPr>
        <w:t>Developed APIs as per the requirements.</w:t>
      </w:r>
    </w:p>
    <w:p w:rsidR="001F4DF0" w:rsidRPr="002966FA" w:rsidRDefault="001F4DF0" w:rsidP="001F4DF0">
      <w:pPr>
        <w:pStyle w:val="Default"/>
        <w:numPr>
          <w:ilvl w:val="0"/>
          <w:numId w:val="6"/>
        </w:numPr>
        <w:shd w:val="clear" w:color="auto" w:fill="FFFFFF"/>
        <w:tabs>
          <w:tab w:val="clear" w:pos="720"/>
          <w:tab w:val="num" w:pos="360"/>
        </w:tabs>
        <w:autoSpaceDN/>
        <w:adjustRightInd/>
        <w:spacing w:before="100" w:beforeAutospacing="1" w:after="100" w:afterAutospacing="1"/>
        <w:ind w:left="360"/>
        <w:rPr>
          <w:rFonts w:ascii="Avenir 45" w:hAnsi="Avenir 45"/>
          <w:sz w:val="20"/>
          <w:szCs w:val="20"/>
        </w:rPr>
      </w:pPr>
      <w:r w:rsidRPr="002966FA">
        <w:rPr>
          <w:rFonts w:ascii="Avenir 45" w:hAnsi="Avenir 45"/>
          <w:sz w:val="20"/>
          <w:szCs w:val="20"/>
          <w:shd w:val="clear" w:color="auto" w:fill="FFFFFF"/>
        </w:rPr>
        <w:t>Implemented Web Services (WSDLs).</w:t>
      </w:r>
    </w:p>
    <w:p w:rsidR="001F4DF0" w:rsidRPr="002966FA" w:rsidRDefault="001F4DF0" w:rsidP="001F4DF0">
      <w:pPr>
        <w:pStyle w:val="Default"/>
        <w:numPr>
          <w:ilvl w:val="0"/>
          <w:numId w:val="6"/>
        </w:numPr>
        <w:shd w:val="clear" w:color="auto" w:fill="FFFFFF"/>
        <w:tabs>
          <w:tab w:val="clear" w:pos="720"/>
          <w:tab w:val="num" w:pos="360"/>
        </w:tabs>
        <w:autoSpaceDN/>
        <w:adjustRightInd/>
        <w:spacing w:before="100" w:beforeAutospacing="1" w:after="100" w:afterAutospacing="1"/>
        <w:ind w:left="360"/>
        <w:rPr>
          <w:rFonts w:ascii="Avenir 45" w:hAnsi="Avenir 45"/>
          <w:sz w:val="20"/>
          <w:szCs w:val="20"/>
        </w:rPr>
      </w:pPr>
      <w:r w:rsidRPr="002966FA">
        <w:rPr>
          <w:rFonts w:ascii="Avenir 45" w:hAnsi="Avenir 45"/>
          <w:sz w:val="20"/>
          <w:szCs w:val="20"/>
        </w:rPr>
        <w:t>Tested WSDLs Using SoapUI.</w:t>
      </w:r>
    </w:p>
    <w:p w:rsidR="001F4DF0" w:rsidRPr="002966FA" w:rsidRDefault="001F4DF0" w:rsidP="001F4DF0">
      <w:pPr>
        <w:pStyle w:val="Default"/>
        <w:numPr>
          <w:ilvl w:val="0"/>
          <w:numId w:val="6"/>
        </w:numPr>
        <w:tabs>
          <w:tab w:val="clear" w:pos="720"/>
          <w:tab w:val="num" w:pos="360"/>
        </w:tabs>
        <w:suppressAutoHyphens/>
        <w:autoSpaceDN/>
        <w:adjustRightInd/>
        <w:ind w:left="360"/>
        <w:rPr>
          <w:rFonts w:ascii="Avenir 45" w:hAnsi="Avenir 45" w:cs="Verdana"/>
          <w:sz w:val="20"/>
          <w:szCs w:val="20"/>
        </w:rPr>
      </w:pPr>
      <w:r w:rsidRPr="002966FA">
        <w:rPr>
          <w:rFonts w:ascii="Avenir 45" w:hAnsi="Avenir 45" w:cs="Verdana"/>
          <w:sz w:val="20"/>
          <w:szCs w:val="20"/>
        </w:rPr>
        <w:t>Developed Rest APIs as per requirements.</w:t>
      </w:r>
    </w:p>
    <w:p w:rsidR="001F4DF0" w:rsidRPr="002966FA" w:rsidRDefault="001F4DF0" w:rsidP="001F4DF0">
      <w:pPr>
        <w:pStyle w:val="Default"/>
        <w:numPr>
          <w:ilvl w:val="0"/>
          <w:numId w:val="6"/>
        </w:numPr>
        <w:tabs>
          <w:tab w:val="clear" w:pos="720"/>
          <w:tab w:val="num" w:pos="360"/>
        </w:tabs>
        <w:suppressAutoHyphens/>
        <w:autoSpaceDN/>
        <w:adjustRightInd/>
        <w:ind w:left="360"/>
        <w:rPr>
          <w:rFonts w:ascii="Avenir 45" w:hAnsi="Avenir 45" w:cs="Verdana"/>
          <w:sz w:val="20"/>
          <w:szCs w:val="20"/>
        </w:rPr>
      </w:pPr>
      <w:r w:rsidRPr="002966FA">
        <w:rPr>
          <w:rFonts w:ascii="Avenir 45" w:hAnsi="Avenir 45"/>
          <w:sz w:val="20"/>
          <w:szCs w:val="20"/>
        </w:rPr>
        <w:t>Tested Rest APIs using Postman.</w:t>
      </w:r>
    </w:p>
    <w:p w:rsidR="001F4DF0" w:rsidRPr="002966FA" w:rsidRDefault="001F4DF0" w:rsidP="001F4DF0">
      <w:pPr>
        <w:pStyle w:val="Default"/>
        <w:numPr>
          <w:ilvl w:val="0"/>
          <w:numId w:val="6"/>
        </w:numPr>
        <w:tabs>
          <w:tab w:val="clear" w:pos="720"/>
          <w:tab w:val="num" w:pos="360"/>
        </w:tabs>
        <w:suppressAutoHyphens/>
        <w:autoSpaceDN/>
        <w:adjustRightInd/>
        <w:ind w:left="360"/>
        <w:rPr>
          <w:rFonts w:ascii="Avenir 45" w:hAnsi="Avenir 45" w:cs="Verdana"/>
          <w:sz w:val="20"/>
          <w:szCs w:val="20"/>
        </w:rPr>
      </w:pPr>
      <w:r w:rsidRPr="002966FA">
        <w:rPr>
          <w:rFonts w:ascii="Avenir 45" w:hAnsi="Avenir 45" w:cs="Verdana"/>
          <w:sz w:val="20"/>
          <w:szCs w:val="20"/>
        </w:rPr>
        <w:t>Fixing reported bug as per QA team and update them using JIRA .</w:t>
      </w:r>
    </w:p>
    <w:p w:rsidR="001F4DF0" w:rsidRPr="002966FA" w:rsidRDefault="001F4DF0" w:rsidP="001F4DF0">
      <w:pPr>
        <w:numPr>
          <w:ilvl w:val="0"/>
          <w:numId w:val="6"/>
        </w:numPr>
        <w:tabs>
          <w:tab w:val="clear" w:pos="720"/>
          <w:tab w:val="num" w:pos="360"/>
        </w:tabs>
        <w:suppressAutoHyphens/>
        <w:ind w:left="360"/>
        <w:jc w:val="both"/>
        <w:rPr>
          <w:rFonts w:ascii="Avenir 45" w:hAnsi="Avenir 45" w:cs="Verdana"/>
          <w:color w:val="000000"/>
          <w:sz w:val="20"/>
          <w:szCs w:val="20"/>
        </w:rPr>
      </w:pPr>
      <w:r w:rsidRPr="002966FA">
        <w:rPr>
          <w:rFonts w:ascii="Avenir 45" w:hAnsi="Avenir 45" w:cs="Verdana"/>
          <w:color w:val="000000"/>
          <w:sz w:val="20"/>
          <w:szCs w:val="20"/>
        </w:rPr>
        <w:t xml:space="preserve">Wrote and executed Junit test cases for own APIs, as well as based on product knowledge that resulted in greatly improving the software. </w:t>
      </w:r>
    </w:p>
    <w:p w:rsidR="001F4DF0" w:rsidRPr="002966FA" w:rsidRDefault="001F4DF0" w:rsidP="001F4DF0">
      <w:pPr>
        <w:numPr>
          <w:ilvl w:val="0"/>
          <w:numId w:val="6"/>
        </w:numPr>
        <w:tabs>
          <w:tab w:val="clear" w:pos="720"/>
          <w:tab w:val="num" w:pos="360"/>
        </w:tabs>
        <w:suppressAutoHyphens/>
        <w:ind w:left="360"/>
        <w:jc w:val="both"/>
        <w:rPr>
          <w:rFonts w:ascii="Avenir 45" w:hAnsi="Avenir 45" w:cs="Verdana"/>
          <w:color w:val="000000"/>
          <w:sz w:val="20"/>
          <w:szCs w:val="20"/>
        </w:rPr>
      </w:pPr>
      <w:r w:rsidRPr="002966FA">
        <w:rPr>
          <w:rFonts w:ascii="Avenir 45" w:hAnsi="Avenir 45" w:cs="Verdana"/>
          <w:color w:val="000000"/>
          <w:sz w:val="20"/>
          <w:szCs w:val="20"/>
        </w:rPr>
        <w:t>Write Jmockit for code coverage.</w:t>
      </w:r>
    </w:p>
    <w:p w:rsidR="001F4DF0" w:rsidRPr="002966FA" w:rsidRDefault="001F4DF0" w:rsidP="001F4DF0">
      <w:pPr>
        <w:numPr>
          <w:ilvl w:val="0"/>
          <w:numId w:val="6"/>
        </w:numPr>
        <w:tabs>
          <w:tab w:val="clear" w:pos="720"/>
          <w:tab w:val="num" w:pos="360"/>
        </w:tabs>
        <w:suppressAutoHyphens/>
        <w:ind w:left="360"/>
        <w:jc w:val="both"/>
        <w:rPr>
          <w:rFonts w:ascii="Avenir 45" w:hAnsi="Avenir 45" w:cs="Verdana"/>
          <w:color w:val="000000"/>
          <w:sz w:val="20"/>
          <w:szCs w:val="20"/>
        </w:rPr>
      </w:pPr>
      <w:r w:rsidRPr="002966FA">
        <w:rPr>
          <w:rFonts w:ascii="Avenir 45" w:hAnsi="Avenir 45" w:cs="Verdana"/>
          <w:color w:val="000000"/>
          <w:sz w:val="20"/>
          <w:szCs w:val="20"/>
        </w:rPr>
        <w:t>Doing Code Refactoring for code reusability and performance.</w:t>
      </w:r>
    </w:p>
    <w:p w:rsidR="001F4DF0" w:rsidRPr="002966FA" w:rsidRDefault="001F4DF0" w:rsidP="001F4DF0">
      <w:pPr>
        <w:numPr>
          <w:ilvl w:val="0"/>
          <w:numId w:val="6"/>
        </w:numPr>
        <w:tabs>
          <w:tab w:val="clear" w:pos="720"/>
          <w:tab w:val="num" w:pos="360"/>
        </w:tabs>
        <w:suppressAutoHyphens/>
        <w:ind w:left="360"/>
        <w:jc w:val="both"/>
        <w:rPr>
          <w:rFonts w:ascii="Avenir 45" w:hAnsi="Avenir 45" w:cs="Verdana"/>
          <w:color w:val="000000"/>
          <w:sz w:val="20"/>
          <w:szCs w:val="20"/>
        </w:rPr>
      </w:pPr>
      <w:r w:rsidRPr="002966FA">
        <w:rPr>
          <w:rFonts w:ascii="Avenir 45" w:hAnsi="Avenir 45" w:cs="Verdana"/>
          <w:color w:val="000000"/>
          <w:sz w:val="20"/>
          <w:szCs w:val="20"/>
        </w:rPr>
        <w:t>Fixing Sonar issues.</w:t>
      </w:r>
    </w:p>
    <w:p w:rsidR="001F4DF0" w:rsidRPr="002966FA" w:rsidRDefault="00937791" w:rsidP="001F4DF0">
      <w:pPr>
        <w:numPr>
          <w:ilvl w:val="0"/>
          <w:numId w:val="6"/>
        </w:numPr>
        <w:tabs>
          <w:tab w:val="clear" w:pos="720"/>
          <w:tab w:val="num" w:pos="360"/>
        </w:tabs>
        <w:suppressAutoHyphens/>
        <w:ind w:left="360"/>
        <w:jc w:val="both"/>
        <w:rPr>
          <w:rFonts w:ascii="Avenir 45" w:hAnsi="Avenir 45" w:cs="Verdana"/>
          <w:color w:val="000000"/>
          <w:sz w:val="20"/>
          <w:szCs w:val="20"/>
        </w:rPr>
      </w:pPr>
      <w:r w:rsidRPr="002966FA">
        <w:rPr>
          <w:rFonts w:ascii="Avenir 45" w:hAnsi="Avenir 45" w:cs="Verdana"/>
          <w:color w:val="000000"/>
          <w:sz w:val="20"/>
          <w:szCs w:val="20"/>
        </w:rPr>
        <w:t>Worked</w:t>
      </w:r>
      <w:r w:rsidR="001F4DF0" w:rsidRPr="002966FA">
        <w:rPr>
          <w:rFonts w:ascii="Avenir 45" w:hAnsi="Avenir 45" w:cs="Verdana"/>
          <w:color w:val="000000"/>
          <w:sz w:val="20"/>
          <w:szCs w:val="20"/>
        </w:rPr>
        <w:t xml:space="preserve"> on </w:t>
      </w:r>
      <w:r w:rsidRPr="002966FA">
        <w:rPr>
          <w:rFonts w:ascii="Avenir 45" w:hAnsi="Avenir 45" w:cs="Verdana"/>
          <w:color w:val="000000"/>
          <w:sz w:val="20"/>
          <w:szCs w:val="20"/>
        </w:rPr>
        <w:t>Docker</w:t>
      </w:r>
      <w:r w:rsidR="001F4DF0" w:rsidRPr="002966FA">
        <w:rPr>
          <w:rFonts w:ascii="Avenir 45" w:hAnsi="Avenir 45" w:cs="Verdana"/>
          <w:color w:val="000000"/>
          <w:sz w:val="20"/>
          <w:szCs w:val="20"/>
        </w:rPr>
        <w:t>.</w:t>
      </w:r>
    </w:p>
    <w:p w:rsidR="00937791" w:rsidRPr="002966FA" w:rsidRDefault="00937791" w:rsidP="00330F6C">
      <w:pPr>
        <w:pStyle w:val="BodyText"/>
        <w:ind w:left="720"/>
        <w:rPr>
          <w:rFonts w:ascii="Avenir 45" w:hAnsi="Avenir 45"/>
          <w:sz w:val="20"/>
        </w:rPr>
      </w:pPr>
    </w:p>
    <w:p w:rsidR="00937791" w:rsidRPr="002966FA" w:rsidRDefault="00937791" w:rsidP="00330F6C">
      <w:pPr>
        <w:pStyle w:val="BodyText"/>
        <w:ind w:left="720"/>
        <w:rPr>
          <w:rFonts w:ascii="Avenir 45" w:hAnsi="Avenir 45"/>
          <w:sz w:val="20"/>
        </w:rPr>
      </w:pPr>
    </w:p>
    <w:tbl>
      <w:tblPr>
        <w:tblW w:w="0" w:type="auto"/>
        <w:tblLook w:val="01E0" w:firstRow="1" w:lastRow="1" w:firstColumn="1" w:lastColumn="1" w:noHBand="0" w:noVBand="0"/>
      </w:tblPr>
      <w:tblGrid>
        <w:gridCol w:w="6948"/>
        <w:gridCol w:w="3348"/>
      </w:tblGrid>
      <w:tr w:rsidR="00937791" w:rsidRPr="002966FA" w:rsidTr="00D74622">
        <w:trPr>
          <w:trHeight w:val="360"/>
        </w:trPr>
        <w:tc>
          <w:tcPr>
            <w:tcW w:w="6948" w:type="dxa"/>
            <w:shd w:val="clear" w:color="auto" w:fill="auto"/>
            <w:vAlign w:val="center"/>
          </w:tcPr>
          <w:p w:rsidR="00937791" w:rsidRPr="002966FA" w:rsidRDefault="00937791" w:rsidP="00D74622">
            <w:pPr>
              <w:pStyle w:val="ResumeBodyChar"/>
              <w:tabs>
                <w:tab w:val="right" w:pos="9972"/>
              </w:tabs>
              <w:spacing w:before="0"/>
              <w:rPr>
                <w:rFonts w:ascii="Avenir 45" w:hAnsi="Avenir 45"/>
                <w:b/>
                <w:color w:val="FF0000"/>
                <w:szCs w:val="20"/>
              </w:rPr>
            </w:pPr>
            <w:r w:rsidRPr="002966FA">
              <w:rPr>
                <w:rFonts w:ascii="Avenir 45" w:hAnsi="Avenir 45"/>
                <w:b/>
                <w:bCs/>
                <w:szCs w:val="20"/>
              </w:rPr>
              <w:t xml:space="preserve">Project  : </w:t>
            </w:r>
            <w:r w:rsidRPr="002966FA">
              <w:rPr>
                <w:rFonts w:ascii="Avenir 45" w:hAnsi="Avenir 45" w:cs="Arial"/>
                <w:b/>
                <w:color w:val="000000"/>
                <w:szCs w:val="20"/>
                <w:lang w:val="en-AU"/>
              </w:rPr>
              <w:t>EMR (Electronic Medical Record) System</w:t>
            </w:r>
            <w:r w:rsidRPr="002966FA">
              <w:rPr>
                <w:rFonts w:ascii="Avenir 45" w:hAnsi="Avenir 45"/>
                <w:b/>
                <w:bCs/>
                <w:color w:val="FF0000"/>
                <w:szCs w:val="20"/>
              </w:rPr>
              <w:tab/>
            </w:r>
          </w:p>
        </w:tc>
        <w:tc>
          <w:tcPr>
            <w:tcW w:w="3348" w:type="dxa"/>
            <w:shd w:val="clear" w:color="auto" w:fill="auto"/>
            <w:vAlign w:val="center"/>
          </w:tcPr>
          <w:p w:rsidR="00937791" w:rsidRPr="002966FA" w:rsidRDefault="00937791" w:rsidP="00D74622">
            <w:pPr>
              <w:pStyle w:val="ResumeBodyChar"/>
              <w:tabs>
                <w:tab w:val="right" w:pos="9972"/>
              </w:tabs>
              <w:spacing w:before="0"/>
              <w:jc w:val="right"/>
              <w:rPr>
                <w:rFonts w:ascii="Avenir 45" w:hAnsi="Avenir 45"/>
                <w:b/>
                <w:bCs/>
                <w:color w:val="FF0000"/>
                <w:szCs w:val="20"/>
              </w:rPr>
            </w:pPr>
            <w:r w:rsidRPr="002966FA">
              <w:rPr>
                <w:rFonts w:ascii="Avenir 45" w:hAnsi="Avenir 45"/>
                <w:b/>
                <w:szCs w:val="20"/>
              </w:rPr>
              <w:t>Duration :</w:t>
            </w:r>
            <w:r w:rsidRPr="002966FA">
              <w:rPr>
                <w:rFonts w:ascii="Avenir 45" w:hAnsi="Avenir 45"/>
                <w:b/>
                <w:szCs w:val="20"/>
              </w:rPr>
              <w:t xml:space="preserve"> June 2015</w:t>
            </w:r>
            <w:r w:rsidRPr="002966FA">
              <w:rPr>
                <w:rFonts w:ascii="Avenir 45" w:hAnsi="Avenir 45"/>
                <w:b/>
                <w:szCs w:val="20"/>
              </w:rPr>
              <w:t xml:space="preserve"> –</w:t>
            </w:r>
            <w:r w:rsidRPr="002966FA">
              <w:rPr>
                <w:rFonts w:ascii="Avenir 45" w:hAnsi="Avenir 45"/>
                <w:b/>
                <w:szCs w:val="20"/>
              </w:rPr>
              <w:t xml:space="preserve"> Nov</w:t>
            </w:r>
            <w:r w:rsidRPr="002966FA">
              <w:rPr>
                <w:rFonts w:ascii="Avenir 45" w:hAnsi="Avenir 45"/>
                <w:b/>
                <w:szCs w:val="20"/>
              </w:rPr>
              <w:t xml:space="preserve"> </w:t>
            </w:r>
            <w:r w:rsidRPr="002966FA">
              <w:rPr>
                <w:rFonts w:ascii="Avenir 45" w:hAnsi="Avenir 45"/>
                <w:b/>
                <w:szCs w:val="20"/>
              </w:rPr>
              <w:t>2017</w:t>
            </w:r>
            <w:r w:rsidRPr="002966FA">
              <w:rPr>
                <w:rFonts w:ascii="Avenir 45" w:hAnsi="Avenir 45"/>
                <w:b/>
                <w:szCs w:val="20"/>
              </w:rPr>
              <w:t xml:space="preserve"> </w:t>
            </w:r>
            <w:r w:rsidRPr="002966FA">
              <w:rPr>
                <w:rFonts w:ascii="Avenir 45" w:hAnsi="Avenir 45"/>
                <w:b/>
                <w:color w:val="FF0000"/>
                <w:szCs w:val="20"/>
              </w:rPr>
              <w:t xml:space="preserve"> </w:t>
            </w:r>
          </w:p>
        </w:tc>
      </w:tr>
      <w:tr w:rsidR="00937791" w:rsidRPr="002966FA" w:rsidTr="00D74622">
        <w:trPr>
          <w:trHeight w:val="360"/>
        </w:trPr>
        <w:tc>
          <w:tcPr>
            <w:tcW w:w="6948" w:type="dxa"/>
            <w:shd w:val="clear" w:color="auto" w:fill="auto"/>
            <w:vAlign w:val="center"/>
          </w:tcPr>
          <w:p w:rsidR="00937791" w:rsidRPr="002966FA" w:rsidRDefault="00937791" w:rsidP="00D74622">
            <w:pPr>
              <w:pStyle w:val="ResumeBodyChar"/>
              <w:spacing w:before="0"/>
              <w:rPr>
                <w:rFonts w:ascii="Avenir 45" w:hAnsi="Avenir 45"/>
                <w:b/>
                <w:bCs/>
                <w:i/>
                <w:color w:val="000000" w:themeColor="text1"/>
                <w:szCs w:val="20"/>
              </w:rPr>
            </w:pPr>
            <w:r w:rsidRPr="002966FA">
              <w:rPr>
                <w:rFonts w:ascii="Avenir 45" w:hAnsi="Avenir 45"/>
                <w:b/>
                <w:bCs/>
                <w:i/>
                <w:szCs w:val="20"/>
              </w:rPr>
              <w:t>Role :</w:t>
            </w:r>
            <w:r w:rsidRPr="002966FA">
              <w:rPr>
                <w:rFonts w:ascii="Avenir 45" w:hAnsi="Avenir 45"/>
                <w:b/>
                <w:bCs/>
                <w:i/>
                <w:color w:val="FF0000"/>
                <w:szCs w:val="20"/>
              </w:rPr>
              <w:t xml:space="preserve"> </w:t>
            </w:r>
            <w:r w:rsidRPr="002966FA">
              <w:rPr>
                <w:rFonts w:ascii="Avenir 45" w:hAnsi="Avenir 45"/>
                <w:b/>
                <w:bCs/>
                <w:i/>
                <w:color w:val="000000" w:themeColor="text1"/>
                <w:szCs w:val="20"/>
              </w:rPr>
              <w:t>Java Developer</w:t>
            </w:r>
          </w:p>
          <w:p w:rsidR="00937791" w:rsidRPr="002966FA" w:rsidRDefault="00937791" w:rsidP="00D74622">
            <w:pPr>
              <w:pStyle w:val="ResumeBodyChar"/>
              <w:spacing w:before="0"/>
              <w:rPr>
                <w:rFonts w:ascii="Avenir 45" w:hAnsi="Avenir 45"/>
                <w:b/>
                <w:bCs/>
                <w:i/>
                <w:color w:val="000000" w:themeColor="text1"/>
                <w:szCs w:val="20"/>
              </w:rPr>
            </w:pPr>
          </w:p>
        </w:tc>
        <w:tc>
          <w:tcPr>
            <w:tcW w:w="3348" w:type="dxa"/>
            <w:shd w:val="clear" w:color="auto" w:fill="auto"/>
            <w:vAlign w:val="center"/>
          </w:tcPr>
          <w:p w:rsidR="00937791" w:rsidRPr="002966FA" w:rsidRDefault="00937791" w:rsidP="00937791">
            <w:pPr>
              <w:pStyle w:val="ResumeBodyChar"/>
              <w:spacing w:before="0"/>
              <w:rPr>
                <w:rFonts w:ascii="Avenir 45" w:hAnsi="Avenir 45"/>
                <w:b/>
                <w:bCs/>
                <w:i/>
                <w:color w:val="FF0000"/>
                <w:szCs w:val="20"/>
              </w:rPr>
            </w:pPr>
            <w:r w:rsidRPr="002966FA">
              <w:rPr>
                <w:rFonts w:ascii="Avenir 45" w:hAnsi="Avenir 45"/>
                <w:b/>
                <w:bCs/>
                <w:i/>
                <w:szCs w:val="20"/>
              </w:rPr>
              <w:t xml:space="preserve">   Client : </w:t>
            </w:r>
            <w:r w:rsidRPr="002966FA">
              <w:rPr>
                <w:rFonts w:ascii="Avenir 45" w:hAnsi="Avenir 45"/>
                <w:b/>
                <w:bCs/>
                <w:i/>
                <w:szCs w:val="20"/>
              </w:rPr>
              <w:t>Indians Hospitals and Clinics</w:t>
            </w:r>
          </w:p>
        </w:tc>
      </w:tr>
    </w:tbl>
    <w:p w:rsidR="00937791" w:rsidRPr="002966FA" w:rsidRDefault="00937791" w:rsidP="00937791">
      <w:pPr>
        <w:pStyle w:val="BodyText"/>
        <w:rPr>
          <w:rFonts w:ascii="Avenir 45" w:hAnsi="Avenir 45"/>
          <w:b/>
          <w:sz w:val="20"/>
          <w:u w:val="single"/>
        </w:rPr>
      </w:pPr>
      <w:r w:rsidRPr="002966FA">
        <w:rPr>
          <w:rFonts w:ascii="Avenir 45" w:hAnsi="Avenir 45"/>
          <w:b/>
          <w:sz w:val="20"/>
          <w:u w:val="single"/>
        </w:rPr>
        <w:t>Project Summary:</w:t>
      </w:r>
    </w:p>
    <w:p w:rsidR="00937791" w:rsidRPr="002966FA" w:rsidRDefault="00937791" w:rsidP="00937791">
      <w:pPr>
        <w:ind w:right="-360"/>
        <w:rPr>
          <w:rFonts w:ascii="Avenir 45" w:hAnsi="Avenir 45" w:cs="Arial"/>
          <w:color w:val="000000"/>
          <w:sz w:val="20"/>
          <w:szCs w:val="20"/>
        </w:rPr>
      </w:pPr>
      <w:r w:rsidRPr="002966FA">
        <w:rPr>
          <w:rFonts w:ascii="Avenir 45" w:hAnsi="Avenir 45" w:cs="Arial"/>
          <w:color w:val="000000"/>
          <w:sz w:val="20"/>
          <w:szCs w:val="20"/>
        </w:rPr>
        <w:t>Its Company main product.</w:t>
      </w:r>
    </w:p>
    <w:p w:rsidR="00937791" w:rsidRPr="002966FA" w:rsidRDefault="00937791" w:rsidP="00937791">
      <w:pPr>
        <w:spacing w:after="60"/>
        <w:jc w:val="both"/>
        <w:rPr>
          <w:rFonts w:ascii="Avenir 45" w:hAnsi="Avenir 45" w:cs="Arial"/>
          <w:color w:val="000000"/>
          <w:sz w:val="20"/>
          <w:szCs w:val="20"/>
        </w:rPr>
      </w:pPr>
      <w:r w:rsidRPr="002966FA">
        <w:rPr>
          <w:rFonts w:ascii="Avenir 45" w:hAnsi="Avenir 45" w:cs="Arial"/>
          <w:color w:val="000000"/>
          <w:sz w:val="20"/>
          <w:szCs w:val="20"/>
        </w:rPr>
        <w:t>This EMR system is being developed for maintaining patients all medical Data electronically. Using this system Hospital can create appointment, Take vitals ,maintain patients history, suggest  test, maintain test reports,Prescribe medications, Billing, Administration of hospital ,Nursing activity , Patient can check their Online bill, Transfer patients to other hospital, Doctor can also associate with more than one hospital and check all the activity with single login,  etc.</w:t>
      </w:r>
    </w:p>
    <w:p w:rsidR="00937791" w:rsidRPr="002966FA" w:rsidRDefault="00937791" w:rsidP="00937791">
      <w:pPr>
        <w:spacing w:line="360" w:lineRule="auto"/>
        <w:rPr>
          <w:rFonts w:ascii="Avenir 45" w:hAnsi="Avenir 45"/>
          <w:color w:val="000000"/>
          <w:sz w:val="20"/>
        </w:rPr>
      </w:pPr>
      <w:r w:rsidRPr="002966FA">
        <w:rPr>
          <w:rFonts w:ascii="Avenir 45" w:hAnsi="Avenir 45"/>
          <w:b/>
          <w:color w:val="000000"/>
          <w:sz w:val="20"/>
        </w:rPr>
        <w:t xml:space="preserve">Environment  </w:t>
      </w:r>
      <w:r w:rsidRPr="002966FA">
        <w:rPr>
          <w:rFonts w:ascii="Avenir 45" w:hAnsi="Avenir 45"/>
          <w:color w:val="000000"/>
          <w:sz w:val="20"/>
        </w:rPr>
        <w:t xml:space="preserve">:  </w:t>
      </w:r>
      <w:r w:rsidR="00B53083" w:rsidRPr="002966FA">
        <w:rPr>
          <w:rFonts w:ascii="Avenir 45" w:hAnsi="Avenir 45" w:cs="Arial"/>
          <w:color w:val="000000"/>
          <w:sz w:val="20"/>
          <w:szCs w:val="20"/>
          <w:lang w:bidi="en-US"/>
        </w:rPr>
        <w:t>Eclipse</w:t>
      </w:r>
      <w:r w:rsidR="00B53083" w:rsidRPr="002966FA">
        <w:rPr>
          <w:rFonts w:ascii="Avenir 45" w:hAnsi="Avenir 45" w:cs="Arial"/>
          <w:color w:val="000000"/>
          <w:sz w:val="20"/>
          <w:szCs w:val="20"/>
        </w:rPr>
        <w:t>, iReport</w:t>
      </w:r>
      <w:r w:rsidR="00B53083" w:rsidRPr="002966FA">
        <w:rPr>
          <w:rFonts w:ascii="Avenir 45" w:hAnsi="Avenir 45" w:cs="Arial"/>
          <w:color w:val="000000"/>
          <w:sz w:val="20"/>
          <w:szCs w:val="20"/>
        </w:rPr>
        <w:t xml:space="preserve"> , </w:t>
      </w:r>
      <w:r w:rsidR="00B53083" w:rsidRPr="002966FA">
        <w:rPr>
          <w:rFonts w:ascii="Avenir 45" w:hAnsi="Avenir 45" w:cs="Arial"/>
          <w:color w:val="000000"/>
          <w:sz w:val="20"/>
          <w:szCs w:val="20"/>
        </w:rPr>
        <w:t>Spring</w:t>
      </w:r>
      <w:r w:rsidR="00B53083" w:rsidRPr="002966FA">
        <w:rPr>
          <w:rFonts w:ascii="Avenir 45" w:hAnsi="Avenir 45" w:cs="Arial"/>
          <w:color w:val="000000"/>
          <w:sz w:val="20"/>
          <w:szCs w:val="20"/>
        </w:rPr>
        <w:t xml:space="preserve"> </w:t>
      </w:r>
      <w:r w:rsidR="00B53083" w:rsidRPr="002966FA">
        <w:rPr>
          <w:rFonts w:ascii="Avenir 45" w:hAnsi="Avenir 45" w:cs="Arial"/>
          <w:color w:val="000000"/>
          <w:sz w:val="20"/>
          <w:szCs w:val="20"/>
        </w:rPr>
        <w:t>MVC, Hibernate</w:t>
      </w:r>
      <w:r w:rsidR="00B53083" w:rsidRPr="002966FA">
        <w:rPr>
          <w:rFonts w:ascii="Avenir 45" w:hAnsi="Avenir 45"/>
          <w:color w:val="000000"/>
          <w:sz w:val="20"/>
        </w:rPr>
        <w:t xml:space="preserve"> ,  </w:t>
      </w:r>
      <w:r w:rsidRPr="002966FA">
        <w:rPr>
          <w:rFonts w:ascii="Avenir 45" w:hAnsi="Avenir 45"/>
          <w:color w:val="000000"/>
          <w:sz w:val="20"/>
        </w:rPr>
        <w:t>MySQL</w:t>
      </w:r>
      <w:r w:rsidRPr="002966FA">
        <w:rPr>
          <w:rFonts w:ascii="Avenir 45" w:hAnsi="Avenir 45"/>
          <w:color w:val="000000"/>
          <w:sz w:val="20"/>
        </w:rPr>
        <w:t>,  Windows 7</w:t>
      </w:r>
      <w:r w:rsidRPr="002966FA">
        <w:rPr>
          <w:rFonts w:ascii="Avenir 45" w:hAnsi="Avenir 45"/>
          <w:color w:val="000000"/>
          <w:sz w:val="20"/>
        </w:rPr>
        <w:t xml:space="preserve"> </w:t>
      </w:r>
      <w:r w:rsidRPr="002966FA">
        <w:rPr>
          <w:rFonts w:ascii="Avenir 45" w:hAnsi="Avenir 45"/>
          <w:color w:val="000000"/>
          <w:sz w:val="20"/>
        </w:rPr>
        <w:t>.</w:t>
      </w:r>
    </w:p>
    <w:p w:rsidR="00937791" w:rsidRPr="002966FA" w:rsidRDefault="00937791" w:rsidP="00330F6C">
      <w:pPr>
        <w:pStyle w:val="BodyText"/>
        <w:ind w:left="720"/>
        <w:rPr>
          <w:rFonts w:ascii="Avenir 45" w:hAnsi="Avenir 45"/>
          <w:sz w:val="20"/>
        </w:rPr>
      </w:pPr>
    </w:p>
    <w:p w:rsidR="00937791" w:rsidRPr="002966FA" w:rsidRDefault="00937791" w:rsidP="00937791">
      <w:pPr>
        <w:widowControl w:val="0"/>
        <w:rPr>
          <w:rFonts w:ascii="Avenir 45" w:hAnsi="Avenir 45"/>
          <w:b/>
          <w:sz w:val="20"/>
          <w:u w:val="single"/>
        </w:rPr>
      </w:pPr>
      <w:r w:rsidRPr="002966FA">
        <w:rPr>
          <w:rFonts w:ascii="Avenir 45" w:hAnsi="Avenir 45"/>
          <w:b/>
          <w:sz w:val="20"/>
          <w:u w:val="single"/>
        </w:rPr>
        <w:t>Roles &amp; Responsibilities:</w:t>
      </w:r>
    </w:p>
    <w:p w:rsidR="00937791" w:rsidRPr="002966FA" w:rsidRDefault="00937791" w:rsidP="00937791">
      <w:pPr>
        <w:pStyle w:val="Default"/>
        <w:numPr>
          <w:ilvl w:val="0"/>
          <w:numId w:val="6"/>
        </w:numPr>
        <w:tabs>
          <w:tab w:val="clear" w:pos="720"/>
          <w:tab w:val="num" w:pos="360"/>
        </w:tabs>
        <w:suppressAutoHyphens/>
        <w:autoSpaceDN/>
        <w:adjustRightInd/>
        <w:ind w:left="360"/>
        <w:rPr>
          <w:rFonts w:ascii="Avenir 45" w:hAnsi="Avenir 45" w:cs="Verdana"/>
          <w:sz w:val="20"/>
          <w:szCs w:val="20"/>
        </w:rPr>
      </w:pPr>
      <w:r w:rsidRPr="002966FA">
        <w:rPr>
          <w:rFonts w:ascii="Avenir 45" w:hAnsi="Avenir 45" w:cs="Verdana"/>
          <w:sz w:val="20"/>
          <w:szCs w:val="20"/>
        </w:rPr>
        <w:t>Collaborated with team and management to understand the UI and Business logic.</w:t>
      </w:r>
    </w:p>
    <w:p w:rsidR="00937791" w:rsidRPr="002966FA" w:rsidRDefault="00937791" w:rsidP="00937791">
      <w:pPr>
        <w:pStyle w:val="Default"/>
        <w:numPr>
          <w:ilvl w:val="0"/>
          <w:numId w:val="6"/>
        </w:numPr>
        <w:tabs>
          <w:tab w:val="clear" w:pos="720"/>
          <w:tab w:val="num" w:pos="360"/>
        </w:tabs>
        <w:suppressAutoHyphens/>
        <w:autoSpaceDN/>
        <w:adjustRightInd/>
        <w:ind w:left="360"/>
        <w:rPr>
          <w:rFonts w:ascii="Avenir 45" w:hAnsi="Avenir 45" w:cs="Verdana"/>
          <w:sz w:val="20"/>
          <w:szCs w:val="20"/>
        </w:rPr>
      </w:pPr>
      <w:r w:rsidRPr="002966FA">
        <w:rPr>
          <w:rFonts w:ascii="Avenir 45" w:hAnsi="Avenir 45" w:cs="Verdana"/>
          <w:sz w:val="20"/>
          <w:szCs w:val="20"/>
        </w:rPr>
        <w:t>Developing the Code as per the requirements.</w:t>
      </w:r>
    </w:p>
    <w:p w:rsidR="00937791" w:rsidRPr="002966FA" w:rsidRDefault="00937791" w:rsidP="00937791">
      <w:pPr>
        <w:pStyle w:val="Default"/>
        <w:numPr>
          <w:ilvl w:val="0"/>
          <w:numId w:val="6"/>
        </w:numPr>
        <w:tabs>
          <w:tab w:val="clear" w:pos="720"/>
          <w:tab w:val="num" w:pos="360"/>
        </w:tabs>
        <w:suppressAutoHyphens/>
        <w:autoSpaceDN/>
        <w:adjustRightInd/>
        <w:ind w:left="360"/>
        <w:rPr>
          <w:rFonts w:ascii="Avenir 45" w:hAnsi="Avenir 45" w:cs="Verdana"/>
          <w:sz w:val="20"/>
          <w:szCs w:val="20"/>
        </w:rPr>
      </w:pPr>
      <w:r w:rsidRPr="002966FA">
        <w:rPr>
          <w:rFonts w:ascii="Avenir 45" w:hAnsi="Avenir 45" w:cs="Verdana"/>
          <w:sz w:val="20"/>
          <w:szCs w:val="20"/>
        </w:rPr>
        <w:t>Fixing reported bug as per testing team.</w:t>
      </w:r>
    </w:p>
    <w:p w:rsidR="00937791" w:rsidRPr="002966FA" w:rsidRDefault="00937791" w:rsidP="00937791">
      <w:pPr>
        <w:numPr>
          <w:ilvl w:val="0"/>
          <w:numId w:val="6"/>
        </w:numPr>
        <w:tabs>
          <w:tab w:val="clear" w:pos="720"/>
          <w:tab w:val="num" w:pos="360"/>
        </w:tabs>
        <w:suppressAutoHyphens/>
        <w:ind w:left="360"/>
        <w:jc w:val="both"/>
        <w:rPr>
          <w:rFonts w:ascii="Avenir 45" w:hAnsi="Avenir 45" w:cs="Verdana"/>
          <w:color w:val="000000"/>
          <w:sz w:val="20"/>
          <w:szCs w:val="20"/>
        </w:rPr>
      </w:pPr>
      <w:r w:rsidRPr="002966FA">
        <w:rPr>
          <w:rFonts w:ascii="Avenir 45" w:hAnsi="Avenir 45" w:cs="Verdana"/>
          <w:color w:val="000000"/>
          <w:sz w:val="20"/>
          <w:szCs w:val="20"/>
        </w:rPr>
        <w:t>Designing Jasper report using iReport tool.</w:t>
      </w:r>
    </w:p>
    <w:p w:rsidR="00937791" w:rsidRPr="002966FA" w:rsidRDefault="00937791" w:rsidP="00937791">
      <w:pPr>
        <w:numPr>
          <w:ilvl w:val="0"/>
          <w:numId w:val="6"/>
        </w:numPr>
        <w:tabs>
          <w:tab w:val="clear" w:pos="720"/>
          <w:tab w:val="num" w:pos="360"/>
        </w:tabs>
        <w:suppressAutoHyphens/>
        <w:ind w:left="360"/>
        <w:jc w:val="both"/>
        <w:rPr>
          <w:rFonts w:ascii="Avenir 45" w:hAnsi="Avenir 45" w:cs="Verdana"/>
          <w:color w:val="000000"/>
          <w:sz w:val="20"/>
          <w:szCs w:val="20"/>
        </w:rPr>
      </w:pPr>
      <w:r w:rsidRPr="002966FA">
        <w:rPr>
          <w:rFonts w:ascii="Avenir 45" w:hAnsi="Avenir 45" w:cs="Verdana"/>
          <w:color w:val="000000"/>
          <w:sz w:val="20"/>
          <w:szCs w:val="20"/>
        </w:rPr>
        <w:t xml:space="preserve">Wrote and executed test cases based on written design, as well as based on product knowledge that resulted in greatly improving the software. </w:t>
      </w:r>
    </w:p>
    <w:p w:rsidR="00937791" w:rsidRPr="002966FA" w:rsidRDefault="00937791" w:rsidP="00937791">
      <w:pPr>
        <w:numPr>
          <w:ilvl w:val="0"/>
          <w:numId w:val="6"/>
        </w:numPr>
        <w:tabs>
          <w:tab w:val="clear" w:pos="720"/>
          <w:tab w:val="num" w:pos="360"/>
        </w:tabs>
        <w:suppressAutoHyphens/>
        <w:ind w:left="360"/>
        <w:jc w:val="both"/>
        <w:rPr>
          <w:rFonts w:ascii="Avenir 45" w:hAnsi="Avenir 45"/>
          <w:color w:val="000000"/>
        </w:rPr>
      </w:pPr>
      <w:r w:rsidRPr="002966FA">
        <w:rPr>
          <w:rFonts w:ascii="Avenir 45" w:hAnsi="Avenir 45" w:cs="Verdana"/>
          <w:color w:val="000000"/>
          <w:sz w:val="20"/>
          <w:szCs w:val="20"/>
        </w:rPr>
        <w:t>Writing UI / Business validations for the owned use cases.</w:t>
      </w:r>
    </w:p>
    <w:p w:rsidR="00937791" w:rsidRPr="002966FA" w:rsidRDefault="00937791" w:rsidP="00937791">
      <w:pPr>
        <w:suppressAutoHyphens/>
        <w:ind w:left="360"/>
        <w:jc w:val="both"/>
        <w:rPr>
          <w:rFonts w:ascii="Avenir 45" w:hAnsi="Avenir 45" w:cs="Verdana"/>
          <w:color w:val="000000"/>
          <w:sz w:val="20"/>
          <w:szCs w:val="20"/>
        </w:rPr>
      </w:pPr>
    </w:p>
    <w:tbl>
      <w:tblPr>
        <w:tblW w:w="0" w:type="auto"/>
        <w:tblLook w:val="01E0" w:firstRow="1" w:lastRow="1" w:firstColumn="1" w:lastColumn="1" w:noHBand="0" w:noVBand="0"/>
      </w:tblPr>
      <w:tblGrid>
        <w:gridCol w:w="6948"/>
        <w:gridCol w:w="3348"/>
      </w:tblGrid>
      <w:tr w:rsidR="00B53083" w:rsidRPr="002966FA" w:rsidTr="00D74622">
        <w:trPr>
          <w:trHeight w:val="360"/>
        </w:trPr>
        <w:tc>
          <w:tcPr>
            <w:tcW w:w="6948" w:type="dxa"/>
            <w:shd w:val="clear" w:color="auto" w:fill="auto"/>
            <w:vAlign w:val="center"/>
          </w:tcPr>
          <w:p w:rsidR="00B53083" w:rsidRPr="002966FA" w:rsidRDefault="00B53083" w:rsidP="00D74622">
            <w:pPr>
              <w:pStyle w:val="ResumeBodyChar"/>
              <w:tabs>
                <w:tab w:val="right" w:pos="9972"/>
              </w:tabs>
              <w:spacing w:before="0"/>
              <w:rPr>
                <w:rFonts w:ascii="Avenir 45" w:hAnsi="Avenir 45"/>
                <w:b/>
                <w:color w:val="FF0000"/>
                <w:szCs w:val="20"/>
              </w:rPr>
            </w:pPr>
            <w:r w:rsidRPr="002966FA">
              <w:rPr>
                <w:rFonts w:ascii="Avenir 45" w:hAnsi="Avenir 45"/>
                <w:b/>
                <w:bCs/>
                <w:szCs w:val="20"/>
              </w:rPr>
              <w:t xml:space="preserve">Project  : </w:t>
            </w:r>
            <w:r w:rsidRPr="002966FA">
              <w:rPr>
                <w:rFonts w:ascii="Avenir 45" w:hAnsi="Avenir 45" w:cs="Arial"/>
                <w:b/>
                <w:color w:val="000000"/>
                <w:szCs w:val="20"/>
                <w:lang w:val="en-AU"/>
              </w:rPr>
              <w:t>EMR (Electronic Medical Record) System</w:t>
            </w:r>
            <w:r w:rsidRPr="002966FA">
              <w:rPr>
                <w:rFonts w:ascii="Avenir 45" w:hAnsi="Avenir 45"/>
                <w:b/>
                <w:bCs/>
                <w:color w:val="FF0000"/>
                <w:szCs w:val="20"/>
              </w:rPr>
              <w:tab/>
            </w:r>
          </w:p>
        </w:tc>
        <w:tc>
          <w:tcPr>
            <w:tcW w:w="3348" w:type="dxa"/>
            <w:shd w:val="clear" w:color="auto" w:fill="auto"/>
            <w:vAlign w:val="center"/>
          </w:tcPr>
          <w:p w:rsidR="00B53083" w:rsidRPr="002966FA" w:rsidRDefault="00B53083" w:rsidP="00D74622">
            <w:pPr>
              <w:pStyle w:val="ResumeBodyChar"/>
              <w:tabs>
                <w:tab w:val="right" w:pos="9972"/>
              </w:tabs>
              <w:spacing w:before="0"/>
              <w:jc w:val="right"/>
              <w:rPr>
                <w:rFonts w:ascii="Avenir 45" w:hAnsi="Avenir 45"/>
                <w:b/>
                <w:bCs/>
                <w:color w:val="FF0000"/>
                <w:szCs w:val="20"/>
              </w:rPr>
            </w:pPr>
            <w:r w:rsidRPr="002966FA">
              <w:rPr>
                <w:rFonts w:ascii="Avenir 45" w:hAnsi="Avenir 45"/>
                <w:b/>
                <w:szCs w:val="20"/>
              </w:rPr>
              <w:t>Duration :</w:t>
            </w:r>
            <w:r w:rsidRPr="002966FA">
              <w:rPr>
                <w:rFonts w:ascii="Avenir 45" w:hAnsi="Avenir 45"/>
                <w:b/>
                <w:szCs w:val="20"/>
              </w:rPr>
              <w:t xml:space="preserve"> Aug 2013</w:t>
            </w:r>
            <w:r w:rsidRPr="002966FA">
              <w:rPr>
                <w:rFonts w:ascii="Avenir 45" w:hAnsi="Avenir 45"/>
                <w:b/>
                <w:szCs w:val="20"/>
              </w:rPr>
              <w:t xml:space="preserve"> –</w:t>
            </w:r>
            <w:r w:rsidRPr="002966FA">
              <w:rPr>
                <w:rFonts w:ascii="Avenir 45" w:hAnsi="Avenir 45"/>
                <w:b/>
                <w:szCs w:val="20"/>
              </w:rPr>
              <w:t xml:space="preserve"> June</w:t>
            </w:r>
            <w:r w:rsidRPr="002966FA">
              <w:rPr>
                <w:rFonts w:ascii="Avenir 45" w:hAnsi="Avenir 45"/>
                <w:b/>
                <w:szCs w:val="20"/>
              </w:rPr>
              <w:t xml:space="preserve"> </w:t>
            </w:r>
            <w:r w:rsidRPr="002966FA">
              <w:rPr>
                <w:rFonts w:ascii="Avenir 45" w:hAnsi="Avenir 45"/>
                <w:b/>
                <w:szCs w:val="20"/>
              </w:rPr>
              <w:t>2015</w:t>
            </w:r>
            <w:r w:rsidRPr="002966FA">
              <w:rPr>
                <w:rFonts w:ascii="Avenir 45" w:hAnsi="Avenir 45"/>
                <w:b/>
                <w:szCs w:val="20"/>
              </w:rPr>
              <w:t xml:space="preserve"> </w:t>
            </w:r>
            <w:r w:rsidRPr="002966FA">
              <w:rPr>
                <w:rFonts w:ascii="Avenir 45" w:hAnsi="Avenir 45"/>
                <w:b/>
                <w:color w:val="FF0000"/>
                <w:szCs w:val="20"/>
              </w:rPr>
              <w:t xml:space="preserve"> </w:t>
            </w:r>
          </w:p>
        </w:tc>
      </w:tr>
      <w:tr w:rsidR="00B53083" w:rsidRPr="002966FA" w:rsidTr="00D74622">
        <w:trPr>
          <w:trHeight w:val="360"/>
        </w:trPr>
        <w:tc>
          <w:tcPr>
            <w:tcW w:w="6948" w:type="dxa"/>
            <w:shd w:val="clear" w:color="auto" w:fill="auto"/>
            <w:vAlign w:val="center"/>
          </w:tcPr>
          <w:p w:rsidR="00B53083" w:rsidRPr="002966FA" w:rsidRDefault="00B53083" w:rsidP="00D74622">
            <w:pPr>
              <w:pStyle w:val="ResumeBodyChar"/>
              <w:spacing w:before="0"/>
              <w:rPr>
                <w:rFonts w:ascii="Avenir 45" w:hAnsi="Avenir 45"/>
                <w:b/>
                <w:bCs/>
                <w:i/>
                <w:color w:val="000000" w:themeColor="text1"/>
                <w:szCs w:val="20"/>
              </w:rPr>
            </w:pPr>
            <w:r w:rsidRPr="002966FA">
              <w:rPr>
                <w:rFonts w:ascii="Avenir 45" w:hAnsi="Avenir 45"/>
                <w:b/>
                <w:bCs/>
                <w:i/>
                <w:szCs w:val="20"/>
              </w:rPr>
              <w:t>Role :</w:t>
            </w:r>
            <w:r w:rsidRPr="002966FA">
              <w:rPr>
                <w:rFonts w:ascii="Avenir 45" w:hAnsi="Avenir 45"/>
                <w:b/>
                <w:bCs/>
                <w:i/>
                <w:color w:val="FF0000"/>
                <w:szCs w:val="20"/>
              </w:rPr>
              <w:t xml:space="preserve"> </w:t>
            </w:r>
            <w:r w:rsidRPr="002966FA">
              <w:rPr>
                <w:rFonts w:ascii="Avenir 45" w:hAnsi="Avenir 45"/>
                <w:b/>
                <w:bCs/>
                <w:i/>
                <w:color w:val="000000" w:themeColor="text1"/>
                <w:szCs w:val="20"/>
              </w:rPr>
              <w:t xml:space="preserve">Software Specialist </w:t>
            </w:r>
          </w:p>
          <w:p w:rsidR="00B53083" w:rsidRPr="002966FA" w:rsidRDefault="00B53083" w:rsidP="00D74622">
            <w:pPr>
              <w:pStyle w:val="ResumeBodyChar"/>
              <w:spacing w:before="0"/>
              <w:rPr>
                <w:rFonts w:ascii="Avenir 45" w:hAnsi="Avenir 45"/>
                <w:b/>
                <w:bCs/>
                <w:i/>
                <w:color w:val="000000" w:themeColor="text1"/>
                <w:szCs w:val="20"/>
              </w:rPr>
            </w:pPr>
          </w:p>
        </w:tc>
        <w:tc>
          <w:tcPr>
            <w:tcW w:w="3348" w:type="dxa"/>
            <w:shd w:val="clear" w:color="auto" w:fill="auto"/>
            <w:vAlign w:val="center"/>
          </w:tcPr>
          <w:p w:rsidR="00B53083" w:rsidRPr="002966FA" w:rsidRDefault="00B53083" w:rsidP="00B53083">
            <w:pPr>
              <w:pStyle w:val="ResumeBodyChar"/>
              <w:spacing w:before="0"/>
              <w:rPr>
                <w:rFonts w:ascii="Avenir 45" w:hAnsi="Avenir 45"/>
                <w:b/>
                <w:bCs/>
                <w:i/>
                <w:color w:val="FF0000"/>
                <w:szCs w:val="20"/>
              </w:rPr>
            </w:pPr>
            <w:r w:rsidRPr="002966FA">
              <w:rPr>
                <w:rFonts w:ascii="Avenir 45" w:hAnsi="Avenir 45"/>
                <w:b/>
                <w:bCs/>
                <w:i/>
                <w:szCs w:val="20"/>
              </w:rPr>
              <w:t xml:space="preserve">   Client : </w:t>
            </w:r>
            <w:r w:rsidRPr="002966FA">
              <w:rPr>
                <w:rFonts w:ascii="Avenir 45" w:hAnsi="Avenir 45"/>
                <w:b/>
                <w:bCs/>
                <w:i/>
                <w:szCs w:val="20"/>
              </w:rPr>
              <w:t>US</w:t>
            </w:r>
            <w:r w:rsidRPr="002966FA">
              <w:rPr>
                <w:rFonts w:ascii="Avenir 45" w:hAnsi="Avenir 45"/>
                <w:b/>
                <w:bCs/>
                <w:i/>
                <w:szCs w:val="20"/>
              </w:rPr>
              <w:t xml:space="preserve"> Hospitals and Clinics</w:t>
            </w:r>
          </w:p>
        </w:tc>
      </w:tr>
    </w:tbl>
    <w:p w:rsidR="00B53083" w:rsidRPr="002966FA" w:rsidRDefault="00B53083" w:rsidP="00B53083">
      <w:pPr>
        <w:pStyle w:val="BodyText"/>
        <w:rPr>
          <w:rFonts w:ascii="Avenir 45" w:hAnsi="Avenir 45"/>
          <w:b/>
          <w:sz w:val="20"/>
          <w:u w:val="single"/>
        </w:rPr>
      </w:pPr>
      <w:r w:rsidRPr="002966FA">
        <w:rPr>
          <w:rFonts w:ascii="Avenir 45" w:hAnsi="Avenir 45"/>
          <w:b/>
          <w:sz w:val="20"/>
          <w:u w:val="single"/>
        </w:rPr>
        <w:t>Project Summary:</w:t>
      </w:r>
    </w:p>
    <w:p w:rsidR="00B53083" w:rsidRPr="002966FA" w:rsidRDefault="00B53083" w:rsidP="00B53083">
      <w:pPr>
        <w:ind w:right="-360"/>
        <w:rPr>
          <w:rFonts w:ascii="Avenir 45" w:hAnsi="Avenir 45" w:cs="Arial"/>
          <w:color w:val="000000"/>
          <w:sz w:val="20"/>
          <w:szCs w:val="20"/>
        </w:rPr>
      </w:pPr>
      <w:r w:rsidRPr="002966FA">
        <w:rPr>
          <w:rFonts w:ascii="Avenir 45" w:hAnsi="Avenir 45" w:cs="Arial"/>
          <w:color w:val="000000"/>
          <w:sz w:val="20"/>
          <w:szCs w:val="20"/>
        </w:rPr>
        <w:t>Its Company main product.</w:t>
      </w:r>
    </w:p>
    <w:p w:rsidR="00B53083" w:rsidRPr="002966FA" w:rsidRDefault="00B53083" w:rsidP="00B53083">
      <w:pPr>
        <w:spacing w:after="60"/>
        <w:jc w:val="both"/>
        <w:rPr>
          <w:rFonts w:ascii="Avenir 45" w:hAnsi="Avenir 45" w:cs="Arial"/>
          <w:color w:val="000000"/>
          <w:sz w:val="20"/>
          <w:szCs w:val="20"/>
        </w:rPr>
      </w:pPr>
      <w:r w:rsidRPr="002966FA">
        <w:rPr>
          <w:rFonts w:ascii="Avenir 45" w:hAnsi="Avenir 45" w:cs="Arial"/>
          <w:color w:val="000000"/>
          <w:sz w:val="20"/>
          <w:szCs w:val="20"/>
        </w:rPr>
        <w:t>This EMR system is being developed for maintaining patients all medical Data electronically. Using this system Hospital can create appointment, Take vitals ,maintain patients history, suggest  test, maintain test reports,Prescribe medications, Billing, Administration of hospital ,Nursing activity , Patient can check their Online bill, Transfer patients to other hospital, Doctor can also associate with more than one hospital and check all the activity with single login,  etc.</w:t>
      </w:r>
    </w:p>
    <w:p w:rsidR="00937791" w:rsidRPr="002966FA" w:rsidRDefault="00937791" w:rsidP="00937791">
      <w:pPr>
        <w:suppressAutoHyphens/>
        <w:ind w:left="360"/>
        <w:jc w:val="both"/>
        <w:rPr>
          <w:rFonts w:ascii="Avenir 45" w:hAnsi="Avenir 45"/>
          <w:b/>
          <w:color w:val="000000"/>
          <w:sz w:val="20"/>
        </w:rPr>
      </w:pPr>
    </w:p>
    <w:p w:rsidR="00B53083" w:rsidRPr="002966FA" w:rsidRDefault="00B53083" w:rsidP="00937791">
      <w:pPr>
        <w:suppressAutoHyphens/>
        <w:ind w:left="360"/>
        <w:jc w:val="both"/>
        <w:rPr>
          <w:rFonts w:ascii="Avenir 45" w:hAnsi="Avenir 45"/>
          <w:b/>
          <w:color w:val="000000"/>
          <w:sz w:val="20"/>
        </w:rPr>
      </w:pPr>
    </w:p>
    <w:p w:rsidR="00B53083" w:rsidRPr="002966FA" w:rsidRDefault="00B53083" w:rsidP="00937791">
      <w:pPr>
        <w:suppressAutoHyphens/>
        <w:ind w:left="360"/>
        <w:jc w:val="both"/>
        <w:rPr>
          <w:rFonts w:ascii="Avenir 45" w:hAnsi="Avenir 45"/>
          <w:b/>
          <w:color w:val="000000"/>
          <w:sz w:val="20"/>
        </w:rPr>
      </w:pPr>
    </w:p>
    <w:p w:rsidR="00B53083" w:rsidRPr="002966FA" w:rsidRDefault="00B53083" w:rsidP="00937791">
      <w:pPr>
        <w:suppressAutoHyphens/>
        <w:ind w:left="360"/>
        <w:jc w:val="both"/>
        <w:rPr>
          <w:rFonts w:ascii="Avenir 45" w:hAnsi="Avenir 45"/>
          <w:b/>
          <w:color w:val="000000"/>
          <w:sz w:val="20"/>
        </w:rPr>
      </w:pPr>
    </w:p>
    <w:p w:rsidR="00B53083" w:rsidRPr="002966FA" w:rsidRDefault="00B53083" w:rsidP="00937791">
      <w:pPr>
        <w:suppressAutoHyphens/>
        <w:ind w:left="360"/>
        <w:jc w:val="both"/>
        <w:rPr>
          <w:rFonts w:ascii="Avenir 45" w:hAnsi="Avenir 45"/>
          <w:b/>
          <w:color w:val="000000"/>
          <w:sz w:val="20"/>
        </w:rPr>
      </w:pPr>
    </w:p>
    <w:p w:rsidR="00B53083" w:rsidRPr="002966FA" w:rsidRDefault="00B53083" w:rsidP="00B53083">
      <w:pPr>
        <w:widowControl w:val="0"/>
        <w:rPr>
          <w:rFonts w:ascii="Avenir 45" w:hAnsi="Avenir 45"/>
          <w:b/>
          <w:sz w:val="20"/>
          <w:u w:val="single"/>
        </w:rPr>
      </w:pPr>
      <w:r w:rsidRPr="002966FA">
        <w:rPr>
          <w:rFonts w:ascii="Avenir 45" w:hAnsi="Avenir 45"/>
          <w:b/>
          <w:sz w:val="20"/>
          <w:u w:val="single"/>
        </w:rPr>
        <w:lastRenderedPageBreak/>
        <w:t>Roles &amp; Responsibilities:</w:t>
      </w:r>
    </w:p>
    <w:p w:rsidR="00B53083" w:rsidRPr="002966FA" w:rsidRDefault="00B53083" w:rsidP="00B53083">
      <w:pPr>
        <w:numPr>
          <w:ilvl w:val="0"/>
          <w:numId w:val="6"/>
        </w:numPr>
        <w:tabs>
          <w:tab w:val="clear" w:pos="720"/>
          <w:tab w:val="num" w:pos="360"/>
        </w:tabs>
        <w:suppressAutoHyphens/>
        <w:ind w:left="360"/>
        <w:jc w:val="both"/>
        <w:rPr>
          <w:rFonts w:ascii="Avenir 45" w:hAnsi="Avenir 45" w:cs="Verdana"/>
          <w:color w:val="000000"/>
          <w:sz w:val="20"/>
          <w:szCs w:val="20"/>
        </w:rPr>
      </w:pPr>
      <w:r w:rsidRPr="002966FA">
        <w:rPr>
          <w:rFonts w:ascii="Avenir 45" w:hAnsi="Avenir 45" w:cs="Verdana"/>
          <w:color w:val="000000"/>
          <w:sz w:val="20"/>
          <w:szCs w:val="20"/>
        </w:rPr>
        <w:t>Application Testing on desktop and web based as well.</w:t>
      </w:r>
    </w:p>
    <w:p w:rsidR="00B53083" w:rsidRPr="002966FA" w:rsidRDefault="00B53083" w:rsidP="00B53083">
      <w:pPr>
        <w:numPr>
          <w:ilvl w:val="0"/>
          <w:numId w:val="6"/>
        </w:numPr>
        <w:tabs>
          <w:tab w:val="clear" w:pos="720"/>
          <w:tab w:val="num" w:pos="360"/>
        </w:tabs>
        <w:suppressAutoHyphens/>
        <w:ind w:left="360"/>
        <w:jc w:val="both"/>
        <w:rPr>
          <w:rFonts w:ascii="Avenir 45" w:hAnsi="Avenir 45" w:cs="Verdana"/>
          <w:color w:val="000000"/>
          <w:sz w:val="20"/>
          <w:szCs w:val="20"/>
        </w:rPr>
      </w:pPr>
      <w:r w:rsidRPr="002966FA">
        <w:rPr>
          <w:rFonts w:ascii="Avenir 45" w:hAnsi="Avenir 45" w:cs="Verdana"/>
          <w:color w:val="000000"/>
          <w:sz w:val="20"/>
          <w:szCs w:val="20"/>
        </w:rPr>
        <w:t xml:space="preserve">Communicate with international clients to understand the issue and also have to take </w:t>
      </w:r>
      <w:r w:rsidRPr="002966FA">
        <w:rPr>
          <w:rFonts w:ascii="Avenir 45" w:hAnsi="Avenir 45" w:cs="Verdana"/>
          <w:color w:val="000000"/>
          <w:sz w:val="20"/>
          <w:szCs w:val="20"/>
        </w:rPr>
        <w:t>follow-up</w:t>
      </w:r>
      <w:r w:rsidRPr="002966FA">
        <w:rPr>
          <w:rFonts w:ascii="Avenir 45" w:hAnsi="Avenir 45" w:cs="Verdana"/>
          <w:color w:val="000000"/>
          <w:sz w:val="20"/>
          <w:szCs w:val="20"/>
        </w:rPr>
        <w:t xml:space="preserve"> on regular basis.</w:t>
      </w:r>
    </w:p>
    <w:p w:rsidR="00B53083" w:rsidRPr="002966FA" w:rsidRDefault="00B53083" w:rsidP="00B53083">
      <w:pPr>
        <w:numPr>
          <w:ilvl w:val="0"/>
          <w:numId w:val="6"/>
        </w:numPr>
        <w:tabs>
          <w:tab w:val="clear" w:pos="720"/>
          <w:tab w:val="num" w:pos="360"/>
        </w:tabs>
        <w:suppressAutoHyphens/>
        <w:ind w:left="360"/>
        <w:jc w:val="both"/>
        <w:rPr>
          <w:rFonts w:ascii="Avenir 45" w:hAnsi="Avenir 45" w:cs="Verdana"/>
          <w:color w:val="000000"/>
          <w:sz w:val="20"/>
          <w:szCs w:val="20"/>
        </w:rPr>
      </w:pPr>
      <w:r w:rsidRPr="002966FA">
        <w:rPr>
          <w:rFonts w:ascii="Avenir 45" w:hAnsi="Avenir 45" w:cs="Verdana"/>
          <w:color w:val="000000"/>
          <w:sz w:val="20"/>
          <w:szCs w:val="20"/>
        </w:rPr>
        <w:t>Troubleshooting on issues faced on practice’s apps, DB</w:t>
      </w:r>
      <w:r w:rsidRPr="002966FA">
        <w:rPr>
          <w:rFonts w:ascii="Avenir 45" w:hAnsi="Avenir 45" w:cs="Verdana"/>
          <w:color w:val="000000"/>
          <w:sz w:val="20"/>
          <w:szCs w:val="20"/>
        </w:rPr>
        <w:t xml:space="preserve"> </w:t>
      </w:r>
      <w:r w:rsidRPr="002966FA">
        <w:rPr>
          <w:rFonts w:ascii="Avenir 45" w:hAnsi="Avenir 45" w:cs="Verdana"/>
          <w:color w:val="000000"/>
          <w:sz w:val="20"/>
          <w:szCs w:val="20"/>
        </w:rPr>
        <w:t>(mssql,</w:t>
      </w:r>
      <w:r w:rsidRPr="002966FA">
        <w:rPr>
          <w:rFonts w:ascii="Avenir 45" w:hAnsi="Avenir 45" w:cs="Verdana"/>
          <w:color w:val="000000"/>
          <w:sz w:val="20"/>
          <w:szCs w:val="20"/>
        </w:rPr>
        <w:t xml:space="preserve"> </w:t>
      </w:r>
      <w:r w:rsidRPr="002966FA">
        <w:rPr>
          <w:rFonts w:ascii="Avenir 45" w:hAnsi="Avenir 45" w:cs="Verdana"/>
          <w:color w:val="000000"/>
          <w:sz w:val="20"/>
          <w:szCs w:val="20"/>
        </w:rPr>
        <w:t>mysql) and jobs server.</w:t>
      </w:r>
    </w:p>
    <w:p w:rsidR="00B53083" w:rsidRPr="002966FA" w:rsidRDefault="00B53083" w:rsidP="00B53083">
      <w:pPr>
        <w:numPr>
          <w:ilvl w:val="0"/>
          <w:numId w:val="6"/>
        </w:numPr>
        <w:tabs>
          <w:tab w:val="clear" w:pos="720"/>
          <w:tab w:val="num" w:pos="360"/>
        </w:tabs>
        <w:suppressAutoHyphens/>
        <w:ind w:left="360"/>
        <w:jc w:val="both"/>
        <w:rPr>
          <w:rFonts w:ascii="Avenir 45" w:hAnsi="Avenir 45" w:cs="Verdana"/>
          <w:color w:val="000000"/>
          <w:sz w:val="20"/>
          <w:szCs w:val="20"/>
        </w:rPr>
      </w:pPr>
      <w:r w:rsidRPr="002966FA">
        <w:rPr>
          <w:rFonts w:ascii="Avenir 45" w:hAnsi="Avenir 45" w:cs="Verdana"/>
          <w:color w:val="000000"/>
          <w:sz w:val="20"/>
          <w:szCs w:val="20"/>
        </w:rPr>
        <w:t>Servers we have are SAAS server (hosted by eClinicalWorks), client server and locally hosted server.</w:t>
      </w:r>
    </w:p>
    <w:p w:rsidR="00B53083" w:rsidRPr="002966FA" w:rsidRDefault="00B53083" w:rsidP="00B53083">
      <w:pPr>
        <w:numPr>
          <w:ilvl w:val="0"/>
          <w:numId w:val="6"/>
        </w:numPr>
        <w:tabs>
          <w:tab w:val="clear" w:pos="720"/>
          <w:tab w:val="num" w:pos="360"/>
        </w:tabs>
        <w:suppressAutoHyphens/>
        <w:ind w:left="360"/>
        <w:jc w:val="both"/>
        <w:rPr>
          <w:rFonts w:ascii="Avenir 45" w:hAnsi="Avenir 45" w:cs="Verdana"/>
          <w:bCs/>
          <w:color w:val="000000"/>
          <w:sz w:val="20"/>
          <w:szCs w:val="20"/>
        </w:rPr>
      </w:pPr>
      <w:r w:rsidRPr="002966FA">
        <w:rPr>
          <w:rFonts w:ascii="Avenir 45" w:hAnsi="Avenir 45" w:cs="Verdana"/>
          <w:color w:val="000000"/>
          <w:sz w:val="20"/>
          <w:szCs w:val="20"/>
        </w:rPr>
        <w:t xml:space="preserve">Diagnosing and try to replicate on test environment and resolve </w:t>
      </w:r>
      <w:r w:rsidRPr="002966FA">
        <w:rPr>
          <w:rFonts w:ascii="Avenir 45" w:hAnsi="Avenir 45" w:cs="Verdana"/>
          <w:bCs/>
          <w:color w:val="000000"/>
          <w:sz w:val="20"/>
          <w:szCs w:val="20"/>
        </w:rPr>
        <w:t>the issues raised by the client.</w:t>
      </w:r>
    </w:p>
    <w:p w:rsidR="00B53083" w:rsidRPr="002966FA" w:rsidRDefault="00B53083" w:rsidP="00B53083">
      <w:pPr>
        <w:numPr>
          <w:ilvl w:val="0"/>
          <w:numId w:val="6"/>
        </w:numPr>
        <w:tabs>
          <w:tab w:val="clear" w:pos="720"/>
          <w:tab w:val="num" w:pos="360"/>
        </w:tabs>
        <w:suppressAutoHyphens/>
        <w:ind w:left="360"/>
        <w:jc w:val="both"/>
        <w:rPr>
          <w:rFonts w:ascii="Avenir 45" w:hAnsi="Avenir 45" w:cs="Verdana"/>
          <w:bCs/>
          <w:color w:val="000000"/>
          <w:sz w:val="20"/>
          <w:szCs w:val="20"/>
        </w:rPr>
      </w:pPr>
      <w:r w:rsidRPr="002966FA">
        <w:rPr>
          <w:rFonts w:ascii="Avenir 45" w:hAnsi="Avenir 45" w:cs="Verdana"/>
          <w:bCs/>
          <w:color w:val="000000"/>
          <w:sz w:val="20"/>
          <w:szCs w:val="20"/>
        </w:rPr>
        <w:t>Work with developers on issues raised by client on production.</w:t>
      </w:r>
    </w:p>
    <w:p w:rsidR="00B53083" w:rsidRPr="002966FA" w:rsidRDefault="00B53083" w:rsidP="00B53083">
      <w:pPr>
        <w:numPr>
          <w:ilvl w:val="0"/>
          <w:numId w:val="6"/>
        </w:numPr>
        <w:tabs>
          <w:tab w:val="clear" w:pos="720"/>
          <w:tab w:val="num" w:pos="360"/>
        </w:tabs>
        <w:suppressAutoHyphens/>
        <w:ind w:left="360"/>
        <w:jc w:val="both"/>
        <w:rPr>
          <w:rFonts w:ascii="Avenir 45" w:hAnsi="Avenir 45" w:cs="Verdana"/>
          <w:color w:val="000000"/>
          <w:sz w:val="20"/>
          <w:szCs w:val="20"/>
        </w:rPr>
      </w:pPr>
      <w:r w:rsidRPr="002966FA">
        <w:rPr>
          <w:rFonts w:ascii="Avenir 45" w:hAnsi="Avenir 45" w:cs="Verdana"/>
          <w:bCs/>
          <w:color w:val="000000"/>
          <w:sz w:val="20"/>
          <w:szCs w:val="20"/>
        </w:rPr>
        <w:t>Apply customized patch given by developers and test again.</w:t>
      </w:r>
    </w:p>
    <w:tbl>
      <w:tblPr>
        <w:tblW w:w="0" w:type="auto"/>
        <w:tblLayout w:type="fixed"/>
        <w:tblLook w:val="0000" w:firstRow="0" w:lastRow="0" w:firstColumn="0" w:lastColumn="0" w:noHBand="0" w:noVBand="0"/>
      </w:tblPr>
      <w:tblGrid>
        <w:gridCol w:w="10296"/>
      </w:tblGrid>
      <w:tr w:rsidR="00B53083" w:rsidRPr="002966FA" w:rsidTr="00D74622">
        <w:trPr>
          <w:trHeight w:val="200"/>
        </w:trPr>
        <w:tc>
          <w:tcPr>
            <w:tcW w:w="10296" w:type="dxa"/>
            <w:shd w:val="clear" w:color="auto" w:fill="auto"/>
          </w:tcPr>
          <w:p w:rsidR="00B53083" w:rsidRPr="002966FA" w:rsidRDefault="00B53083" w:rsidP="00B53083">
            <w:pPr>
              <w:pStyle w:val="Default"/>
              <w:numPr>
                <w:ilvl w:val="0"/>
                <w:numId w:val="6"/>
              </w:numPr>
              <w:tabs>
                <w:tab w:val="clear" w:pos="720"/>
                <w:tab w:val="num" w:pos="360"/>
              </w:tabs>
              <w:suppressAutoHyphens/>
              <w:autoSpaceDN/>
              <w:adjustRightInd/>
              <w:ind w:left="360"/>
              <w:rPr>
                <w:rFonts w:ascii="Avenir 45" w:hAnsi="Avenir 45"/>
              </w:rPr>
            </w:pPr>
            <w:r w:rsidRPr="002966FA">
              <w:rPr>
                <w:rFonts w:ascii="Avenir 45" w:hAnsi="Avenir 45" w:cs="Verdana"/>
                <w:sz w:val="20"/>
                <w:szCs w:val="20"/>
              </w:rPr>
              <w:t xml:space="preserve">I am from Lab Interface department in eClinicalworks so also worked on the </w:t>
            </w:r>
            <w:r w:rsidRPr="002966FA">
              <w:rPr>
                <w:rFonts w:ascii="Avenir 45" w:hAnsi="Avenir 45" w:cs="Verdana"/>
                <w:b/>
                <w:bCs/>
                <w:sz w:val="20"/>
                <w:szCs w:val="20"/>
              </w:rPr>
              <w:t>HL7</w:t>
            </w:r>
            <w:r w:rsidR="002966FA" w:rsidRPr="002966FA">
              <w:rPr>
                <w:rFonts w:ascii="Avenir 45" w:hAnsi="Avenir 45" w:cs="Verdana"/>
                <w:b/>
                <w:bCs/>
                <w:sz w:val="20"/>
                <w:szCs w:val="20"/>
              </w:rPr>
              <w:t xml:space="preserve"> </w:t>
            </w:r>
            <w:r w:rsidRPr="002966FA">
              <w:rPr>
                <w:rFonts w:ascii="Avenir 45" w:hAnsi="Avenir 45" w:cs="Verdana"/>
                <w:sz w:val="20"/>
                <w:szCs w:val="20"/>
              </w:rPr>
              <w:t>(</w:t>
            </w:r>
            <w:r w:rsidRPr="002966FA">
              <w:rPr>
                <w:rFonts w:ascii="Avenir 45" w:hAnsi="Avenir 45" w:cs="Verdana"/>
                <w:b/>
                <w:bCs/>
                <w:sz w:val="20"/>
                <w:szCs w:val="20"/>
              </w:rPr>
              <w:t>High level-7</w:t>
            </w:r>
            <w:r w:rsidRPr="002966FA">
              <w:rPr>
                <w:rFonts w:ascii="Avenir 45" w:hAnsi="Avenir 45" w:cs="Verdana"/>
                <w:sz w:val="20"/>
                <w:szCs w:val="20"/>
              </w:rPr>
              <w:t>) and  have good knowledge of that.</w:t>
            </w:r>
          </w:p>
        </w:tc>
      </w:tr>
    </w:tbl>
    <w:p w:rsidR="00B53083" w:rsidRPr="002966FA" w:rsidRDefault="00B53083" w:rsidP="00937791">
      <w:pPr>
        <w:suppressAutoHyphens/>
        <w:ind w:left="360"/>
        <w:jc w:val="both"/>
        <w:rPr>
          <w:rFonts w:ascii="Avenir 45" w:hAnsi="Avenir 45"/>
          <w:color w:val="000000"/>
        </w:rPr>
      </w:pPr>
    </w:p>
    <w:p w:rsidR="00330F6C" w:rsidRPr="002966FA" w:rsidRDefault="00330F6C" w:rsidP="00330F6C">
      <w:pPr>
        <w:pStyle w:val="BodyText"/>
        <w:rPr>
          <w:rFonts w:ascii="Avenir 45" w:hAnsi="Avenir 45"/>
          <w:sz w:val="20"/>
        </w:rPr>
      </w:pPr>
    </w:p>
    <w:p w:rsidR="0072665C" w:rsidRPr="002966FA" w:rsidRDefault="0072665C" w:rsidP="00100F51">
      <w:pPr>
        <w:pStyle w:val="ResumeHeading"/>
        <w:numPr>
          <w:ilvl w:val="0"/>
          <w:numId w:val="0"/>
        </w:numPr>
        <w:pBdr>
          <w:bottom w:val="single" w:sz="8" w:space="1" w:color="auto"/>
        </w:pBdr>
        <w:spacing w:before="0"/>
        <w:rPr>
          <w:rFonts w:ascii="Avenir 45" w:hAnsi="Avenir 45"/>
          <w:sz w:val="24"/>
          <w:szCs w:val="24"/>
        </w:rPr>
      </w:pPr>
      <w:r w:rsidRPr="002966FA">
        <w:rPr>
          <w:rFonts w:ascii="Avenir 45" w:hAnsi="Avenir 45"/>
          <w:sz w:val="24"/>
          <w:szCs w:val="24"/>
        </w:rPr>
        <w:t>C</w:t>
      </w:r>
      <w:r w:rsidR="0023067D" w:rsidRPr="002966FA">
        <w:rPr>
          <w:rFonts w:ascii="Avenir 45" w:hAnsi="Avenir 45"/>
          <w:sz w:val="24"/>
          <w:szCs w:val="24"/>
        </w:rPr>
        <w:t>ertifications</w:t>
      </w:r>
    </w:p>
    <w:p w:rsidR="0020385B" w:rsidRPr="002966FA" w:rsidRDefault="00B53083" w:rsidP="0023067D">
      <w:pPr>
        <w:pStyle w:val="ResumeBodyChar"/>
        <w:spacing w:before="0"/>
        <w:jc w:val="both"/>
        <w:rPr>
          <w:rFonts w:ascii="Avenir 45" w:hAnsi="Avenir 45"/>
        </w:rPr>
      </w:pPr>
      <w:r w:rsidRPr="002966FA">
        <w:rPr>
          <w:rFonts w:ascii="Avenir 45" w:hAnsi="Avenir 45"/>
        </w:rPr>
        <w:t>Core Java Certification From HCL CDC.</w:t>
      </w:r>
    </w:p>
    <w:p w:rsidR="0023067D" w:rsidRPr="002966FA" w:rsidRDefault="0023067D" w:rsidP="0023067D">
      <w:pPr>
        <w:pStyle w:val="ResumeBodyChar"/>
        <w:spacing w:before="0"/>
        <w:jc w:val="both"/>
        <w:rPr>
          <w:rFonts w:ascii="Avenir 45" w:hAnsi="Avenir 45"/>
          <w:color w:val="FF0000"/>
        </w:rPr>
      </w:pPr>
    </w:p>
    <w:p w:rsidR="009F709C" w:rsidRPr="002966FA" w:rsidRDefault="009F709C" w:rsidP="0023067D">
      <w:pPr>
        <w:pStyle w:val="ResumeBodyChar"/>
        <w:spacing w:before="0"/>
        <w:jc w:val="both"/>
        <w:rPr>
          <w:rFonts w:ascii="Avenir 45" w:hAnsi="Avenir 45"/>
          <w:color w:val="FF0000"/>
        </w:rPr>
      </w:pPr>
    </w:p>
    <w:p w:rsidR="00231CBC" w:rsidRPr="002966FA" w:rsidRDefault="00231CBC" w:rsidP="00100F51">
      <w:pPr>
        <w:pStyle w:val="ResumeHeading"/>
        <w:numPr>
          <w:ilvl w:val="0"/>
          <w:numId w:val="0"/>
        </w:numPr>
        <w:pBdr>
          <w:bottom w:val="single" w:sz="8" w:space="1" w:color="auto"/>
        </w:pBdr>
        <w:spacing w:before="0"/>
        <w:rPr>
          <w:rFonts w:ascii="Avenir 45" w:hAnsi="Avenir 45"/>
          <w:sz w:val="24"/>
          <w:szCs w:val="24"/>
        </w:rPr>
      </w:pPr>
      <w:r w:rsidRPr="002966FA">
        <w:rPr>
          <w:rFonts w:ascii="Avenir 45" w:hAnsi="Avenir 45"/>
          <w:sz w:val="24"/>
          <w:szCs w:val="24"/>
        </w:rPr>
        <w:t>Education</w:t>
      </w:r>
    </w:p>
    <w:p w:rsidR="009B6837" w:rsidRPr="002966FA" w:rsidRDefault="002966FA" w:rsidP="008942BA">
      <w:pPr>
        <w:pStyle w:val="ResumeHeading"/>
        <w:numPr>
          <w:ilvl w:val="0"/>
          <w:numId w:val="0"/>
        </w:numPr>
        <w:pBdr>
          <w:bottom w:val="none" w:sz="0" w:space="0" w:color="auto"/>
        </w:pBdr>
        <w:spacing w:before="60" w:after="0"/>
        <w:outlineLvl w:val="9"/>
        <w:rPr>
          <w:rFonts w:ascii="Avenir 45" w:hAnsi="Avenir 45"/>
          <w:b w:val="0"/>
          <w:i w:val="0"/>
          <w:sz w:val="20"/>
          <w:szCs w:val="20"/>
        </w:rPr>
      </w:pPr>
      <w:r w:rsidRPr="002966FA">
        <w:rPr>
          <w:rFonts w:ascii="Avenir 45" w:hAnsi="Avenir 45"/>
          <w:b w:val="0"/>
          <w:i w:val="0"/>
          <w:sz w:val="20"/>
          <w:szCs w:val="20"/>
        </w:rPr>
        <w:t>SGSITS Indore</w:t>
      </w:r>
      <w:r w:rsidR="009B6837" w:rsidRPr="002966FA">
        <w:rPr>
          <w:rFonts w:ascii="Avenir 45" w:hAnsi="Avenir 45"/>
          <w:b w:val="0"/>
          <w:i w:val="0"/>
          <w:sz w:val="20"/>
          <w:szCs w:val="20"/>
        </w:rPr>
        <w:t xml:space="preserve">, </w:t>
      </w:r>
      <w:r w:rsidRPr="002966FA">
        <w:rPr>
          <w:rFonts w:ascii="Avenir 45" w:hAnsi="Avenir 45"/>
          <w:b w:val="0"/>
          <w:i w:val="0"/>
          <w:sz w:val="20"/>
          <w:szCs w:val="20"/>
        </w:rPr>
        <w:t>Madhya Pradesh</w:t>
      </w:r>
      <w:r w:rsidR="009B6837" w:rsidRPr="002966FA">
        <w:rPr>
          <w:rFonts w:ascii="Avenir 45" w:hAnsi="Avenir 45"/>
          <w:b w:val="0"/>
          <w:i w:val="0"/>
          <w:sz w:val="20"/>
          <w:szCs w:val="20"/>
        </w:rPr>
        <w:t xml:space="preserve">, India, </w:t>
      </w:r>
      <w:r w:rsidR="009B6837" w:rsidRPr="002966FA">
        <w:rPr>
          <w:rFonts w:ascii="Avenir 45" w:hAnsi="Avenir 45"/>
          <w:i w:val="0"/>
          <w:sz w:val="20"/>
          <w:szCs w:val="20"/>
        </w:rPr>
        <w:t>B</w:t>
      </w:r>
      <w:r w:rsidRPr="002966FA">
        <w:rPr>
          <w:rFonts w:ascii="Avenir 45" w:hAnsi="Avenir 45"/>
          <w:i w:val="0"/>
          <w:sz w:val="20"/>
          <w:szCs w:val="20"/>
        </w:rPr>
        <w:t>.E.</w:t>
      </w:r>
      <w:r w:rsidR="009B6837" w:rsidRPr="002966FA">
        <w:rPr>
          <w:rFonts w:ascii="Avenir 45" w:hAnsi="Avenir 45"/>
          <w:i w:val="0"/>
          <w:sz w:val="20"/>
          <w:szCs w:val="20"/>
        </w:rPr>
        <w:t>, Computer Science and Engineering,</w:t>
      </w:r>
      <w:r w:rsidRPr="002966FA">
        <w:rPr>
          <w:rFonts w:ascii="Avenir 45" w:hAnsi="Avenir 45"/>
          <w:b w:val="0"/>
          <w:i w:val="0"/>
          <w:sz w:val="20"/>
          <w:szCs w:val="20"/>
        </w:rPr>
        <w:t xml:space="preserve"> 2013</w:t>
      </w:r>
      <w:r w:rsidR="009B6837" w:rsidRPr="002966FA">
        <w:rPr>
          <w:rFonts w:ascii="Avenir 45" w:hAnsi="Avenir 45"/>
          <w:b w:val="0"/>
          <w:i w:val="0"/>
          <w:sz w:val="20"/>
          <w:szCs w:val="20"/>
        </w:rPr>
        <w:t>.</w:t>
      </w:r>
    </w:p>
    <w:p w:rsidR="008942BA" w:rsidRPr="002966FA" w:rsidRDefault="002966FA" w:rsidP="008942BA">
      <w:pPr>
        <w:pStyle w:val="ResumeHeading"/>
        <w:numPr>
          <w:ilvl w:val="0"/>
          <w:numId w:val="0"/>
        </w:numPr>
        <w:pBdr>
          <w:bottom w:val="none" w:sz="0" w:space="0" w:color="auto"/>
        </w:pBdr>
        <w:spacing w:before="60" w:after="0"/>
        <w:outlineLvl w:val="9"/>
        <w:rPr>
          <w:rFonts w:ascii="Avenir 45" w:hAnsi="Avenir 45"/>
          <w:b w:val="0"/>
          <w:i w:val="0"/>
          <w:sz w:val="20"/>
          <w:szCs w:val="20"/>
        </w:rPr>
      </w:pPr>
      <w:r w:rsidRPr="002966FA">
        <w:rPr>
          <w:rFonts w:ascii="Avenir 45" w:hAnsi="Avenir 45"/>
          <w:b w:val="0"/>
          <w:i w:val="0"/>
          <w:sz w:val="20"/>
          <w:szCs w:val="20"/>
        </w:rPr>
        <w:t>Govt. Polytechnic College Tikamgarh, Madhya Pradesh</w:t>
      </w:r>
      <w:r w:rsidR="008942BA" w:rsidRPr="002966FA">
        <w:rPr>
          <w:rFonts w:ascii="Avenir 45" w:hAnsi="Avenir 45"/>
          <w:b w:val="0"/>
          <w:i w:val="0"/>
          <w:sz w:val="20"/>
          <w:szCs w:val="20"/>
        </w:rPr>
        <w:t xml:space="preserve">, India, </w:t>
      </w:r>
      <w:r w:rsidRPr="002966FA">
        <w:rPr>
          <w:rFonts w:ascii="Avenir 45" w:hAnsi="Avenir 45"/>
          <w:i w:val="0"/>
          <w:sz w:val="20"/>
          <w:szCs w:val="20"/>
        </w:rPr>
        <w:t>Diploma</w:t>
      </w:r>
      <w:r w:rsidRPr="002966FA">
        <w:rPr>
          <w:rFonts w:ascii="Avenir 45" w:hAnsi="Avenir 45"/>
          <w:b w:val="0"/>
          <w:i w:val="0"/>
          <w:sz w:val="20"/>
          <w:szCs w:val="20"/>
        </w:rPr>
        <w:t>, 2009</w:t>
      </w:r>
      <w:r w:rsidR="008942BA" w:rsidRPr="002966FA">
        <w:rPr>
          <w:rFonts w:ascii="Avenir 45" w:hAnsi="Avenir 45"/>
          <w:b w:val="0"/>
          <w:i w:val="0"/>
          <w:sz w:val="20"/>
          <w:szCs w:val="20"/>
        </w:rPr>
        <w:t>.</w:t>
      </w:r>
    </w:p>
    <w:p w:rsidR="008942BA" w:rsidRPr="002966FA" w:rsidRDefault="002966FA" w:rsidP="008942BA">
      <w:pPr>
        <w:pStyle w:val="ResumeHeading"/>
        <w:numPr>
          <w:ilvl w:val="0"/>
          <w:numId w:val="0"/>
        </w:numPr>
        <w:pBdr>
          <w:bottom w:val="none" w:sz="0" w:space="0" w:color="auto"/>
        </w:pBdr>
        <w:spacing w:before="60" w:after="0"/>
        <w:outlineLvl w:val="9"/>
        <w:rPr>
          <w:rFonts w:ascii="Avenir 45" w:hAnsi="Avenir 45"/>
          <w:b w:val="0"/>
          <w:i w:val="0"/>
          <w:sz w:val="20"/>
          <w:szCs w:val="20"/>
        </w:rPr>
      </w:pPr>
      <w:r w:rsidRPr="002966FA">
        <w:rPr>
          <w:rFonts w:ascii="Avenir 45" w:hAnsi="Avenir 45"/>
          <w:b w:val="0"/>
          <w:i w:val="0"/>
          <w:sz w:val="20"/>
          <w:szCs w:val="20"/>
        </w:rPr>
        <w:t>Excellence No. 1</w:t>
      </w:r>
      <w:r w:rsidR="009B6837" w:rsidRPr="002966FA">
        <w:rPr>
          <w:rFonts w:ascii="Avenir 45" w:hAnsi="Avenir 45"/>
          <w:b w:val="0"/>
          <w:i w:val="0"/>
          <w:sz w:val="20"/>
          <w:szCs w:val="20"/>
        </w:rPr>
        <w:t xml:space="preserve"> High </w:t>
      </w:r>
      <w:r w:rsidR="008942BA" w:rsidRPr="002966FA">
        <w:rPr>
          <w:rFonts w:ascii="Avenir 45" w:hAnsi="Avenir 45"/>
          <w:b w:val="0"/>
          <w:i w:val="0"/>
          <w:sz w:val="20"/>
          <w:szCs w:val="20"/>
        </w:rPr>
        <w:t xml:space="preserve">School, </w:t>
      </w:r>
      <w:r w:rsidRPr="002966FA">
        <w:rPr>
          <w:rFonts w:ascii="Avenir 45" w:hAnsi="Avenir 45"/>
          <w:b w:val="0"/>
          <w:i w:val="0"/>
          <w:sz w:val="20"/>
          <w:szCs w:val="20"/>
        </w:rPr>
        <w:t>Tikamgarh</w:t>
      </w:r>
      <w:r w:rsidR="008942BA" w:rsidRPr="002966FA">
        <w:rPr>
          <w:rFonts w:ascii="Avenir 45" w:hAnsi="Avenir 45"/>
          <w:b w:val="0"/>
          <w:i w:val="0"/>
          <w:sz w:val="20"/>
          <w:szCs w:val="20"/>
        </w:rPr>
        <w:t xml:space="preserve">, </w:t>
      </w:r>
      <w:r w:rsidRPr="002966FA">
        <w:rPr>
          <w:rFonts w:ascii="Avenir 45" w:hAnsi="Avenir 45"/>
          <w:b w:val="0"/>
          <w:i w:val="0"/>
          <w:sz w:val="20"/>
          <w:szCs w:val="20"/>
        </w:rPr>
        <w:t>Madhya Pradesh</w:t>
      </w:r>
      <w:r w:rsidR="008942BA" w:rsidRPr="002966FA">
        <w:rPr>
          <w:rFonts w:ascii="Avenir 45" w:hAnsi="Avenir 45"/>
          <w:b w:val="0"/>
          <w:i w:val="0"/>
          <w:sz w:val="20"/>
          <w:szCs w:val="20"/>
        </w:rPr>
        <w:t xml:space="preserve">, India, </w:t>
      </w:r>
      <w:r w:rsidR="008942BA" w:rsidRPr="002966FA">
        <w:rPr>
          <w:rFonts w:ascii="Avenir 45" w:hAnsi="Avenir 45"/>
          <w:i w:val="0"/>
          <w:sz w:val="20"/>
          <w:szCs w:val="20"/>
        </w:rPr>
        <w:t>10</w:t>
      </w:r>
      <w:r w:rsidR="008942BA" w:rsidRPr="002966FA">
        <w:rPr>
          <w:rFonts w:ascii="Avenir 45" w:hAnsi="Avenir 45"/>
          <w:i w:val="0"/>
          <w:sz w:val="20"/>
          <w:szCs w:val="20"/>
          <w:vertAlign w:val="superscript"/>
        </w:rPr>
        <w:t>th</w:t>
      </w:r>
      <w:r w:rsidR="009B6837" w:rsidRPr="002966FA">
        <w:rPr>
          <w:rFonts w:ascii="Avenir 45" w:hAnsi="Avenir 45"/>
          <w:b w:val="0"/>
          <w:i w:val="0"/>
          <w:sz w:val="20"/>
          <w:szCs w:val="20"/>
        </w:rPr>
        <w:t>, 2006</w:t>
      </w:r>
      <w:r w:rsidR="008942BA" w:rsidRPr="002966FA">
        <w:rPr>
          <w:rFonts w:ascii="Avenir 45" w:hAnsi="Avenir 45"/>
          <w:b w:val="0"/>
          <w:i w:val="0"/>
          <w:sz w:val="20"/>
          <w:szCs w:val="20"/>
        </w:rPr>
        <w:t>.</w:t>
      </w:r>
    </w:p>
    <w:p w:rsidR="0020385B" w:rsidRPr="002966FA" w:rsidRDefault="0020385B" w:rsidP="009F709C">
      <w:pPr>
        <w:pStyle w:val="ResumeHeading"/>
        <w:numPr>
          <w:ilvl w:val="0"/>
          <w:numId w:val="0"/>
        </w:numPr>
        <w:pBdr>
          <w:bottom w:val="none" w:sz="0" w:space="0" w:color="auto"/>
        </w:pBdr>
        <w:spacing w:before="0"/>
        <w:rPr>
          <w:rFonts w:ascii="Avenir 45" w:hAnsi="Avenir 45"/>
          <w:b w:val="0"/>
          <w:i w:val="0"/>
          <w:sz w:val="20"/>
          <w:szCs w:val="20"/>
        </w:rPr>
      </w:pPr>
    </w:p>
    <w:sectPr w:rsidR="0020385B" w:rsidRPr="002966FA" w:rsidSect="008F3CAF">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965" w:right="1080" w:bottom="965" w:left="108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9D2" w:rsidRDefault="006249D2">
      <w:r>
        <w:separator/>
      </w:r>
    </w:p>
  </w:endnote>
  <w:endnote w:type="continuationSeparator" w:id="0">
    <w:p w:rsidR="006249D2" w:rsidRDefault="0062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Avenir 45">
    <w:panose1 w:val="00000300000000000000"/>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ource Sans Pro">
    <w:altName w:val="Arial"/>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7A28" w:rsidRDefault="00F07A28" w:rsidP="00993F01">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rsidR="00F07A28" w:rsidRDefault="00F07A28" w:rsidP="00F07A28">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7A28" w:rsidRPr="00F07A28" w:rsidRDefault="00F07A28" w:rsidP="00993F01">
    <w:pPr>
      <w:pStyle w:val="Footer"/>
      <w:framePr w:wrap="around" w:vAnchor="text" w:hAnchor="margin" w:y="1"/>
      <w:rPr>
        <w:rStyle w:val="PageNumber"/>
        <w:rFonts w:ascii="Avenir 45" w:hAnsi="Avenir 45"/>
        <w:sz w:val="20"/>
        <w:szCs w:val="20"/>
      </w:rPr>
    </w:pPr>
    <w:r w:rsidRPr="00F07A28">
      <w:rPr>
        <w:rStyle w:val="PageNumber"/>
        <w:rFonts w:ascii="Avenir 45" w:hAnsi="Avenir 45"/>
        <w:sz w:val="20"/>
        <w:szCs w:val="20"/>
      </w:rPr>
      <w:fldChar w:fldCharType="begin"/>
    </w:r>
    <w:r w:rsidRPr="00F07A28">
      <w:rPr>
        <w:rStyle w:val="PageNumber"/>
        <w:rFonts w:ascii="Avenir 45" w:hAnsi="Avenir 45"/>
        <w:sz w:val="20"/>
        <w:szCs w:val="20"/>
      </w:rPr>
      <w:instrText xml:space="preserve">PAGE  </w:instrText>
    </w:r>
    <w:r w:rsidRPr="00F07A28">
      <w:rPr>
        <w:rStyle w:val="PageNumber"/>
        <w:rFonts w:ascii="Avenir 45" w:hAnsi="Avenir 45"/>
        <w:sz w:val="20"/>
        <w:szCs w:val="20"/>
      </w:rPr>
      <w:fldChar w:fldCharType="separate"/>
    </w:r>
    <w:r w:rsidR="00046263">
      <w:rPr>
        <w:rStyle w:val="PageNumber"/>
        <w:rFonts w:ascii="Avenir 45" w:hAnsi="Avenir 45"/>
        <w:noProof/>
        <w:sz w:val="20"/>
        <w:szCs w:val="20"/>
      </w:rPr>
      <w:t>2</w:t>
    </w:r>
    <w:r w:rsidRPr="00F07A28">
      <w:rPr>
        <w:rStyle w:val="PageNumber"/>
        <w:rFonts w:ascii="Avenir 45" w:hAnsi="Avenir 45"/>
        <w:sz w:val="20"/>
        <w:szCs w:val="20"/>
      </w:rPr>
      <w:fldChar w:fldCharType="end"/>
    </w:r>
  </w:p>
  <w:p w:rsidR="00F07A28" w:rsidRDefault="00F07A28" w:rsidP="00F07A28">
    <w:pPr>
      <w:pStyle w:val="Footer"/>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65C" w:rsidRDefault="0072665C" w:rsidP="001F5B7A">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9D2" w:rsidRDefault="006249D2">
      <w:r>
        <w:separator/>
      </w:r>
    </w:p>
  </w:footnote>
  <w:footnote w:type="continuationSeparator" w:id="0">
    <w:p w:rsidR="006249D2" w:rsidRDefault="006249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223" w:rsidRDefault="00874223"/>
  <w:p w:rsidR="00B478A8" w:rsidRDefault="00B478A8"/>
  <w:p w:rsidR="00B478A8" w:rsidRDefault="00B478A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E91" w:rsidRDefault="009B6837" w:rsidP="00930C5D">
    <w:pPr>
      <w:pStyle w:val="ResumeName"/>
      <w:spacing w:before="240" w:after="120"/>
    </w:pPr>
    <w:r>
      <w:t>S</w:t>
    </w:r>
    <w:r w:rsidR="001F4DF0">
      <w:t>iddhant Soni</w:t>
    </w:r>
    <w:r w:rsidR="00930C5D">
      <w:tab/>
    </w:r>
    <w:r w:rsidR="009D3DBE">
      <w:rPr>
        <w:noProof/>
      </w:rPr>
      <w:drawing>
        <wp:inline distT="0" distB="0" distL="0" distR="0">
          <wp:extent cx="1991995" cy="499745"/>
          <wp:effectExtent l="19050" t="0" r="8255" b="0"/>
          <wp:docPr id="16" name="Picture 16" descr="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pgemini"/>
                  <pic:cNvPicPr>
                    <a:picLocks noChangeAspect="1" noChangeArrowheads="1"/>
                  </pic:cNvPicPr>
                </pic:nvPicPr>
                <pic:blipFill>
                  <a:blip r:embed="rId1"/>
                  <a:srcRect/>
                  <a:stretch>
                    <a:fillRect/>
                  </a:stretch>
                </pic:blipFill>
                <pic:spPr bwMode="auto">
                  <a:xfrm>
                    <a:off x="0" y="0"/>
                    <a:ext cx="1991995" cy="49974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65C" w:rsidRPr="00E47469" w:rsidRDefault="004B3E91" w:rsidP="00930C5D">
    <w:pPr>
      <w:pStyle w:val="ResumeName"/>
    </w:pPr>
    <w: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CFC4090A"/>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000002"/>
    <w:multiLevelType w:val="singleLevel"/>
    <w:tmpl w:val="00000002"/>
    <w:name w:val="WW8Num5"/>
    <w:lvl w:ilvl="0">
      <w:start w:val="1"/>
      <w:numFmt w:val="bullet"/>
      <w:lvlText w:val=""/>
      <w:lvlJc w:val="left"/>
      <w:pPr>
        <w:tabs>
          <w:tab w:val="num" w:pos="720"/>
        </w:tabs>
        <w:ind w:left="720" w:hanging="360"/>
      </w:pPr>
      <w:rPr>
        <w:rFonts w:ascii="Wingdings" w:hAnsi="Wingdings" w:hint="default"/>
      </w:rPr>
    </w:lvl>
  </w:abstractNum>
  <w:abstractNum w:abstractNumId="2" w15:restartNumberingAfterBreak="0">
    <w:nsid w:val="00000003"/>
    <w:multiLevelType w:val="singleLevel"/>
    <w:tmpl w:val="00000003"/>
    <w:name w:val="WW8Num21"/>
    <w:lvl w:ilvl="0">
      <w:start w:val="1"/>
      <w:numFmt w:val="bullet"/>
      <w:lvlText w:val=""/>
      <w:lvlJc w:val="left"/>
      <w:pPr>
        <w:tabs>
          <w:tab w:val="num" w:pos="720"/>
        </w:tabs>
        <w:ind w:left="720" w:hanging="360"/>
      </w:pPr>
      <w:rPr>
        <w:rFonts w:ascii="Wingdings" w:hAnsi="Wingdings" w:hint="default"/>
      </w:rPr>
    </w:lvl>
  </w:abstractNum>
  <w:abstractNum w:abstractNumId="3" w15:restartNumberingAfterBreak="0">
    <w:nsid w:val="00000004"/>
    <w:multiLevelType w:val="singleLevel"/>
    <w:tmpl w:val="00000004"/>
    <w:name w:val="WW8Num22"/>
    <w:lvl w:ilvl="0">
      <w:start w:val="1"/>
      <w:numFmt w:val="bullet"/>
      <w:lvlText w:val=""/>
      <w:lvlJc w:val="left"/>
      <w:pPr>
        <w:tabs>
          <w:tab w:val="num" w:pos="720"/>
        </w:tabs>
        <w:ind w:left="720" w:hanging="360"/>
      </w:pPr>
      <w:rPr>
        <w:rFonts w:ascii="Wingdings" w:hAnsi="Wingdings" w:hint="default"/>
      </w:rPr>
    </w:lvl>
  </w:abstractNum>
  <w:abstractNum w:abstractNumId="4" w15:restartNumberingAfterBreak="0">
    <w:nsid w:val="00000006"/>
    <w:multiLevelType w:val="singleLevel"/>
    <w:tmpl w:val="00000006"/>
    <w:name w:val="WW8Num30"/>
    <w:lvl w:ilvl="0">
      <w:start w:val="1"/>
      <w:numFmt w:val="bullet"/>
      <w:lvlText w:val=""/>
      <w:lvlJc w:val="left"/>
      <w:pPr>
        <w:tabs>
          <w:tab w:val="num" w:pos="720"/>
        </w:tabs>
        <w:ind w:left="720" w:hanging="360"/>
      </w:pPr>
      <w:rPr>
        <w:rFonts w:ascii="Wingdings" w:hAnsi="Wingdings" w:hint="default"/>
      </w:rPr>
    </w:lvl>
  </w:abstractNum>
  <w:abstractNum w:abstractNumId="5" w15:restartNumberingAfterBreak="0">
    <w:nsid w:val="0DE416B5"/>
    <w:multiLevelType w:val="hybridMultilevel"/>
    <w:tmpl w:val="8182C4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0E289E"/>
    <w:multiLevelType w:val="multilevel"/>
    <w:tmpl w:val="D436B4B4"/>
    <w:lvl w:ilvl="0">
      <w:start w:val="1"/>
      <w:numFmt w:val="bullet"/>
      <w:pStyle w:val="List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3B14284"/>
    <w:multiLevelType w:val="hybridMultilevel"/>
    <w:tmpl w:val="1CDA1A8C"/>
    <w:lvl w:ilvl="0" w:tplc="0409000F">
      <w:start w:val="1"/>
      <w:numFmt w:val="decimal"/>
      <w:lvlText w:val="%1."/>
      <w:lvlJc w:val="left"/>
      <w:pPr>
        <w:ind w:left="1318" w:hanging="360"/>
      </w:pPr>
    </w:lvl>
    <w:lvl w:ilvl="1" w:tplc="04090019" w:tentative="1">
      <w:start w:val="1"/>
      <w:numFmt w:val="lowerLetter"/>
      <w:lvlText w:val="%2."/>
      <w:lvlJc w:val="left"/>
      <w:pPr>
        <w:ind w:left="2038" w:hanging="360"/>
      </w:pPr>
    </w:lvl>
    <w:lvl w:ilvl="2" w:tplc="0409001B" w:tentative="1">
      <w:start w:val="1"/>
      <w:numFmt w:val="lowerRoman"/>
      <w:lvlText w:val="%3."/>
      <w:lvlJc w:val="right"/>
      <w:pPr>
        <w:ind w:left="2758" w:hanging="180"/>
      </w:pPr>
    </w:lvl>
    <w:lvl w:ilvl="3" w:tplc="0409000F" w:tentative="1">
      <w:start w:val="1"/>
      <w:numFmt w:val="decimal"/>
      <w:lvlText w:val="%4."/>
      <w:lvlJc w:val="left"/>
      <w:pPr>
        <w:ind w:left="3478" w:hanging="360"/>
      </w:pPr>
    </w:lvl>
    <w:lvl w:ilvl="4" w:tplc="04090019" w:tentative="1">
      <w:start w:val="1"/>
      <w:numFmt w:val="lowerLetter"/>
      <w:lvlText w:val="%5."/>
      <w:lvlJc w:val="left"/>
      <w:pPr>
        <w:ind w:left="4198" w:hanging="360"/>
      </w:pPr>
    </w:lvl>
    <w:lvl w:ilvl="5" w:tplc="0409001B" w:tentative="1">
      <w:start w:val="1"/>
      <w:numFmt w:val="lowerRoman"/>
      <w:lvlText w:val="%6."/>
      <w:lvlJc w:val="right"/>
      <w:pPr>
        <w:ind w:left="4918" w:hanging="180"/>
      </w:pPr>
    </w:lvl>
    <w:lvl w:ilvl="6" w:tplc="0409000F" w:tentative="1">
      <w:start w:val="1"/>
      <w:numFmt w:val="decimal"/>
      <w:lvlText w:val="%7."/>
      <w:lvlJc w:val="left"/>
      <w:pPr>
        <w:ind w:left="5638" w:hanging="360"/>
      </w:pPr>
    </w:lvl>
    <w:lvl w:ilvl="7" w:tplc="04090019" w:tentative="1">
      <w:start w:val="1"/>
      <w:numFmt w:val="lowerLetter"/>
      <w:lvlText w:val="%8."/>
      <w:lvlJc w:val="left"/>
      <w:pPr>
        <w:ind w:left="6358" w:hanging="360"/>
      </w:pPr>
    </w:lvl>
    <w:lvl w:ilvl="8" w:tplc="0409001B" w:tentative="1">
      <w:start w:val="1"/>
      <w:numFmt w:val="lowerRoman"/>
      <w:lvlText w:val="%9."/>
      <w:lvlJc w:val="right"/>
      <w:pPr>
        <w:ind w:left="7078" w:hanging="180"/>
      </w:pPr>
    </w:lvl>
  </w:abstractNum>
  <w:abstractNum w:abstractNumId="8" w15:restartNumberingAfterBreak="0">
    <w:nsid w:val="477935D8"/>
    <w:multiLevelType w:val="multilevel"/>
    <w:tmpl w:val="A2FAF2E4"/>
    <w:lvl w:ilvl="0">
      <w:start w:val="1"/>
      <w:numFmt w:val="bullet"/>
      <w:pStyle w:val="Heading1"/>
      <w:lvlText w:val="•"/>
      <w:lvlJc w:val="left"/>
      <w:pPr>
        <w:tabs>
          <w:tab w:val="num" w:pos="432"/>
        </w:tabs>
        <w:ind w:left="432" w:hanging="432"/>
      </w:pPr>
      <w:rPr>
        <w:rFonts w:ascii="Book Antiqua" w:hAnsi="Book Antiqua"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49852CCD"/>
    <w:multiLevelType w:val="multilevel"/>
    <w:tmpl w:val="966C4F1A"/>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10" w15:restartNumberingAfterBreak="0">
    <w:nsid w:val="63FB5D61"/>
    <w:multiLevelType w:val="hybridMultilevel"/>
    <w:tmpl w:val="2FE24E6A"/>
    <w:lvl w:ilvl="0" w:tplc="0409000B">
      <w:start w:val="1"/>
      <w:numFmt w:val="bullet"/>
      <w:lvlText w:val=""/>
      <w:lvlJc w:val="left"/>
      <w:pPr>
        <w:ind w:left="1318" w:hanging="360"/>
      </w:pPr>
      <w:rPr>
        <w:rFonts w:ascii="Wingdings" w:hAnsi="Wingdings"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11" w15:restartNumberingAfterBreak="0">
    <w:nsid w:val="650C411D"/>
    <w:multiLevelType w:val="hybridMultilevel"/>
    <w:tmpl w:val="7AAEDCC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12" w15:restartNumberingAfterBreak="0">
    <w:nsid w:val="7E1E0BAC"/>
    <w:multiLevelType w:val="hybridMultilevel"/>
    <w:tmpl w:val="F24298FA"/>
    <w:lvl w:ilvl="0" w:tplc="0409000B">
      <w:start w:val="1"/>
      <w:numFmt w:val="bullet"/>
      <w:lvlText w:val=""/>
      <w:lvlJc w:val="left"/>
      <w:pPr>
        <w:ind w:left="1209" w:hanging="360"/>
      </w:pPr>
      <w:rPr>
        <w:rFonts w:ascii="Wingdings" w:hAnsi="Wingdings" w:hint="default"/>
      </w:rPr>
    </w:lvl>
    <w:lvl w:ilvl="1" w:tplc="04090003" w:tentative="1">
      <w:start w:val="1"/>
      <w:numFmt w:val="bullet"/>
      <w:lvlText w:val="o"/>
      <w:lvlJc w:val="left"/>
      <w:pPr>
        <w:ind w:left="1929" w:hanging="360"/>
      </w:pPr>
      <w:rPr>
        <w:rFonts w:ascii="Courier New" w:hAnsi="Courier New" w:cs="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cs="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cs="Courier New" w:hint="default"/>
      </w:rPr>
    </w:lvl>
    <w:lvl w:ilvl="8" w:tplc="04090005" w:tentative="1">
      <w:start w:val="1"/>
      <w:numFmt w:val="bullet"/>
      <w:lvlText w:val=""/>
      <w:lvlJc w:val="left"/>
      <w:pPr>
        <w:ind w:left="6969" w:hanging="360"/>
      </w:pPr>
      <w:rPr>
        <w:rFonts w:ascii="Wingdings" w:hAnsi="Wingdings" w:hint="default"/>
      </w:rPr>
    </w:lvl>
  </w:abstractNum>
  <w:num w:numId="1">
    <w:abstractNumId w:val="0"/>
  </w:num>
  <w:num w:numId="2">
    <w:abstractNumId w:val="6"/>
  </w:num>
  <w:num w:numId="3">
    <w:abstractNumId w:val="9"/>
  </w:num>
  <w:num w:numId="4">
    <w:abstractNumId w:val="8"/>
  </w:num>
  <w:num w:numId="5">
    <w:abstractNumId w:val="3"/>
  </w:num>
  <w:num w:numId="6">
    <w:abstractNumId w:val="4"/>
  </w:num>
  <w:num w:numId="7">
    <w:abstractNumId w:val="1"/>
  </w:num>
  <w:num w:numId="8">
    <w:abstractNumId w:val="2"/>
  </w:num>
  <w:num w:numId="9">
    <w:abstractNumId w:val="8"/>
  </w:num>
  <w:num w:numId="10">
    <w:abstractNumId w:val="11"/>
  </w:num>
  <w:num w:numId="11">
    <w:abstractNumId w:val="7"/>
  </w:num>
  <w:num w:numId="12">
    <w:abstractNumId w:val="10"/>
  </w:num>
  <w:num w:numId="13">
    <w:abstractNumId w:val="12"/>
  </w:num>
  <w:num w:numId="14">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fr-FR"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f" fillcolor="window" stroke="f">
      <v:fill color="window"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B7A"/>
    <w:rsid w:val="00001E8E"/>
    <w:rsid w:val="00006A36"/>
    <w:rsid w:val="00042C0E"/>
    <w:rsid w:val="00046263"/>
    <w:rsid w:val="0006012C"/>
    <w:rsid w:val="000A6045"/>
    <w:rsid w:val="000B1E1D"/>
    <w:rsid w:val="000E7523"/>
    <w:rsid w:val="00100F51"/>
    <w:rsid w:val="001025B2"/>
    <w:rsid w:val="00124386"/>
    <w:rsid w:val="001266D7"/>
    <w:rsid w:val="00147506"/>
    <w:rsid w:val="001522D5"/>
    <w:rsid w:val="0017396E"/>
    <w:rsid w:val="001753C1"/>
    <w:rsid w:val="001775C5"/>
    <w:rsid w:val="001A54A0"/>
    <w:rsid w:val="001E1E03"/>
    <w:rsid w:val="001E4C49"/>
    <w:rsid w:val="001F4DF0"/>
    <w:rsid w:val="001F5B7A"/>
    <w:rsid w:val="00201FA3"/>
    <w:rsid w:val="0020385B"/>
    <w:rsid w:val="0023067D"/>
    <w:rsid w:val="00231CBC"/>
    <w:rsid w:val="002362F8"/>
    <w:rsid w:val="00265E4B"/>
    <w:rsid w:val="00284F74"/>
    <w:rsid w:val="00290421"/>
    <w:rsid w:val="002907C9"/>
    <w:rsid w:val="002966FA"/>
    <w:rsid w:val="002B46BD"/>
    <w:rsid w:val="002C1000"/>
    <w:rsid w:val="002C4FEE"/>
    <w:rsid w:val="002E53CD"/>
    <w:rsid w:val="002F6DE8"/>
    <w:rsid w:val="003105FD"/>
    <w:rsid w:val="00325180"/>
    <w:rsid w:val="00330F6C"/>
    <w:rsid w:val="003354D3"/>
    <w:rsid w:val="00343D5B"/>
    <w:rsid w:val="00354EDB"/>
    <w:rsid w:val="00375BD6"/>
    <w:rsid w:val="00381D6C"/>
    <w:rsid w:val="00397F57"/>
    <w:rsid w:val="003B52C5"/>
    <w:rsid w:val="003D1BB4"/>
    <w:rsid w:val="003E0D7D"/>
    <w:rsid w:val="004357DF"/>
    <w:rsid w:val="0044426B"/>
    <w:rsid w:val="00464396"/>
    <w:rsid w:val="004770A1"/>
    <w:rsid w:val="004868D3"/>
    <w:rsid w:val="004977D2"/>
    <w:rsid w:val="004B1249"/>
    <w:rsid w:val="004B2DE7"/>
    <w:rsid w:val="004B3E91"/>
    <w:rsid w:val="004B5C31"/>
    <w:rsid w:val="004B7BB9"/>
    <w:rsid w:val="004C1C18"/>
    <w:rsid w:val="004C6AAD"/>
    <w:rsid w:val="004E2A62"/>
    <w:rsid w:val="004F3E9D"/>
    <w:rsid w:val="004F73AA"/>
    <w:rsid w:val="005578C4"/>
    <w:rsid w:val="00577DC5"/>
    <w:rsid w:val="00582BF0"/>
    <w:rsid w:val="005A1398"/>
    <w:rsid w:val="005A4974"/>
    <w:rsid w:val="005C51BD"/>
    <w:rsid w:val="005F2A80"/>
    <w:rsid w:val="0062095D"/>
    <w:rsid w:val="006249D2"/>
    <w:rsid w:val="00625538"/>
    <w:rsid w:val="00633D15"/>
    <w:rsid w:val="00634016"/>
    <w:rsid w:val="006376FA"/>
    <w:rsid w:val="006534FC"/>
    <w:rsid w:val="006604A2"/>
    <w:rsid w:val="00675806"/>
    <w:rsid w:val="00682E71"/>
    <w:rsid w:val="006A7D3C"/>
    <w:rsid w:val="006D53C1"/>
    <w:rsid w:val="006F2E70"/>
    <w:rsid w:val="00700DF4"/>
    <w:rsid w:val="007251E3"/>
    <w:rsid w:val="0072665C"/>
    <w:rsid w:val="0077282C"/>
    <w:rsid w:val="007744E4"/>
    <w:rsid w:val="007B51E9"/>
    <w:rsid w:val="007C0A4B"/>
    <w:rsid w:val="007C2535"/>
    <w:rsid w:val="007E310B"/>
    <w:rsid w:val="007F3BE9"/>
    <w:rsid w:val="007F4CF6"/>
    <w:rsid w:val="008356BC"/>
    <w:rsid w:val="00842F03"/>
    <w:rsid w:val="0086273E"/>
    <w:rsid w:val="008649DE"/>
    <w:rsid w:val="00874223"/>
    <w:rsid w:val="008942BA"/>
    <w:rsid w:val="008A5A09"/>
    <w:rsid w:val="008B2952"/>
    <w:rsid w:val="008C0606"/>
    <w:rsid w:val="008D3A8B"/>
    <w:rsid w:val="008D3E57"/>
    <w:rsid w:val="008E43C5"/>
    <w:rsid w:val="008F3CAF"/>
    <w:rsid w:val="00930C5D"/>
    <w:rsid w:val="009313B6"/>
    <w:rsid w:val="00937791"/>
    <w:rsid w:val="0094088C"/>
    <w:rsid w:val="00946256"/>
    <w:rsid w:val="009467EA"/>
    <w:rsid w:val="00951E62"/>
    <w:rsid w:val="00983B37"/>
    <w:rsid w:val="00993F01"/>
    <w:rsid w:val="009A0FE7"/>
    <w:rsid w:val="009A664F"/>
    <w:rsid w:val="009B6837"/>
    <w:rsid w:val="009C1F6D"/>
    <w:rsid w:val="009D1DF2"/>
    <w:rsid w:val="009D3DBE"/>
    <w:rsid w:val="009E3BC0"/>
    <w:rsid w:val="009F709C"/>
    <w:rsid w:val="00A11DB6"/>
    <w:rsid w:val="00A26223"/>
    <w:rsid w:val="00A41C4C"/>
    <w:rsid w:val="00A43262"/>
    <w:rsid w:val="00A66527"/>
    <w:rsid w:val="00A8275E"/>
    <w:rsid w:val="00A97F6B"/>
    <w:rsid w:val="00AB7E8F"/>
    <w:rsid w:val="00AC510F"/>
    <w:rsid w:val="00B063FA"/>
    <w:rsid w:val="00B10913"/>
    <w:rsid w:val="00B237C1"/>
    <w:rsid w:val="00B31652"/>
    <w:rsid w:val="00B368FB"/>
    <w:rsid w:val="00B37332"/>
    <w:rsid w:val="00B478A8"/>
    <w:rsid w:val="00B53083"/>
    <w:rsid w:val="00B7203B"/>
    <w:rsid w:val="00B80DA9"/>
    <w:rsid w:val="00BA5DA6"/>
    <w:rsid w:val="00BA7163"/>
    <w:rsid w:val="00BC4D97"/>
    <w:rsid w:val="00BD5A9E"/>
    <w:rsid w:val="00BD6A47"/>
    <w:rsid w:val="00BE399B"/>
    <w:rsid w:val="00BE55EA"/>
    <w:rsid w:val="00BF6B9F"/>
    <w:rsid w:val="00C11D6B"/>
    <w:rsid w:val="00C120E3"/>
    <w:rsid w:val="00C16E7C"/>
    <w:rsid w:val="00C204F9"/>
    <w:rsid w:val="00C36136"/>
    <w:rsid w:val="00C46914"/>
    <w:rsid w:val="00CC50BE"/>
    <w:rsid w:val="00CD501B"/>
    <w:rsid w:val="00CE7E4C"/>
    <w:rsid w:val="00D01D79"/>
    <w:rsid w:val="00D10F5D"/>
    <w:rsid w:val="00D21202"/>
    <w:rsid w:val="00D3514F"/>
    <w:rsid w:val="00D74B48"/>
    <w:rsid w:val="00D86B59"/>
    <w:rsid w:val="00DA79F3"/>
    <w:rsid w:val="00DC2CBF"/>
    <w:rsid w:val="00DC50A4"/>
    <w:rsid w:val="00DC7A91"/>
    <w:rsid w:val="00DD4EAE"/>
    <w:rsid w:val="00DD650C"/>
    <w:rsid w:val="00DE3EED"/>
    <w:rsid w:val="00DF718B"/>
    <w:rsid w:val="00E01E90"/>
    <w:rsid w:val="00E20F26"/>
    <w:rsid w:val="00E35E62"/>
    <w:rsid w:val="00E37196"/>
    <w:rsid w:val="00E47469"/>
    <w:rsid w:val="00E66D13"/>
    <w:rsid w:val="00E73C8D"/>
    <w:rsid w:val="00E81373"/>
    <w:rsid w:val="00E83D8F"/>
    <w:rsid w:val="00E84D5B"/>
    <w:rsid w:val="00E92247"/>
    <w:rsid w:val="00EA49E8"/>
    <w:rsid w:val="00EB532A"/>
    <w:rsid w:val="00EC08FD"/>
    <w:rsid w:val="00EC6E25"/>
    <w:rsid w:val="00ED04FD"/>
    <w:rsid w:val="00F07A28"/>
    <w:rsid w:val="00F16379"/>
    <w:rsid w:val="00F1760A"/>
    <w:rsid w:val="00F21D3F"/>
    <w:rsid w:val="00F42AFF"/>
    <w:rsid w:val="00F82AA2"/>
    <w:rsid w:val="00F93D20"/>
    <w:rsid w:val="00FA4465"/>
    <w:rsid w:val="00FA71F2"/>
    <w:rsid w:val="00FE0D23"/>
    <w:rsid w:val="00FE252E"/>
    <w:rsid w:val="00FF14D4"/>
    <w:rsid w:val="00FF3F61"/>
    <w:rsid w:val="00FF487B"/>
    <w:rsid w:val="00FF627B"/>
    <w:rsid w:val="00FF6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stroke="f">
      <v:fill color="window" on="f"/>
      <v:stroke on="f"/>
    </o:shapedefaults>
    <o:shapelayout v:ext="edit">
      <o:idmap v:ext="edit" data="1"/>
    </o:shapelayout>
  </w:shapeDefaults>
  <w:decimalSymbol w:val="."/>
  <w:listSeparator w:val=","/>
  <w15:docId w15:val="{924E5ADD-2BF1-47E4-B8F5-51B6DEF55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Palatino Linotype" w:hAnsi="Palatino Linotype"/>
      <w:sz w:val="24"/>
      <w:szCs w:val="24"/>
    </w:rPr>
  </w:style>
  <w:style w:type="paragraph" w:styleId="Heading1">
    <w:name w:val="heading 1"/>
    <w:basedOn w:val="Normal"/>
    <w:next w:val="Normal"/>
    <w:qFormat/>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4"/>
      </w:numPr>
      <w:spacing w:before="240" w:after="60"/>
      <w:outlineLvl w:val="1"/>
    </w:pPr>
    <w:rPr>
      <w:rFonts w:ascii="Arial" w:hAnsi="Arial" w:cs="Arial"/>
      <w:b/>
      <w:bCs/>
      <w:i/>
      <w:iCs/>
      <w:sz w:val="28"/>
      <w:szCs w:val="28"/>
    </w:rPr>
  </w:style>
  <w:style w:type="paragraph" w:styleId="Heading3">
    <w:name w:val="heading 3"/>
    <w:basedOn w:val="Normal"/>
    <w:next w:val="Normal"/>
    <w:qFormat/>
    <w:rsid w:val="00ED04FD"/>
    <w:pPr>
      <w:keepNext/>
      <w:numPr>
        <w:ilvl w:val="2"/>
        <w:numId w:val="4"/>
      </w:numPr>
      <w:tabs>
        <w:tab w:val="left" w:pos="270"/>
        <w:tab w:val="left" w:pos="2160"/>
      </w:tabs>
      <w:outlineLvl w:val="2"/>
    </w:pPr>
    <w:rPr>
      <w:rFonts w:ascii="Times New Roman" w:hAnsi="Times New Roman"/>
      <w:b/>
      <w:sz w:val="22"/>
      <w:szCs w:val="20"/>
    </w:rPr>
  </w:style>
  <w:style w:type="paragraph" w:styleId="Heading4">
    <w:name w:val="heading 4"/>
    <w:basedOn w:val="Normal"/>
    <w:next w:val="Normal"/>
    <w:qFormat/>
    <w:rsid w:val="00842F03"/>
    <w:pPr>
      <w:keepNext/>
      <w:numPr>
        <w:ilvl w:val="3"/>
        <w:numId w:val="4"/>
      </w:numPr>
      <w:spacing w:before="240" w:after="60"/>
      <w:outlineLvl w:val="3"/>
    </w:pPr>
    <w:rPr>
      <w:rFonts w:ascii="Times New Roman" w:hAnsi="Times New Roman"/>
      <w:b/>
      <w:bCs/>
      <w:sz w:val="28"/>
      <w:szCs w:val="28"/>
    </w:rPr>
  </w:style>
  <w:style w:type="paragraph" w:styleId="Heading5">
    <w:name w:val="heading 5"/>
    <w:basedOn w:val="Normal"/>
    <w:next w:val="Normal"/>
    <w:qFormat/>
    <w:rsid w:val="00842F03"/>
    <w:pPr>
      <w:numPr>
        <w:ilvl w:val="4"/>
        <w:numId w:val="4"/>
      </w:numPr>
      <w:spacing w:before="240" w:after="60"/>
      <w:outlineLvl w:val="4"/>
    </w:pPr>
    <w:rPr>
      <w:b/>
      <w:bCs/>
      <w:i/>
      <w:iCs/>
      <w:sz w:val="26"/>
      <w:szCs w:val="26"/>
    </w:rPr>
  </w:style>
  <w:style w:type="paragraph" w:styleId="Heading6">
    <w:name w:val="heading 6"/>
    <w:basedOn w:val="Normal"/>
    <w:next w:val="Normal"/>
    <w:qFormat/>
    <w:rsid w:val="00842F03"/>
    <w:pPr>
      <w:numPr>
        <w:ilvl w:val="5"/>
        <w:numId w:val="4"/>
      </w:numPr>
      <w:spacing w:before="240" w:after="60"/>
      <w:outlineLvl w:val="5"/>
    </w:pPr>
    <w:rPr>
      <w:rFonts w:ascii="Times New Roman" w:hAnsi="Times New Roman"/>
      <w:b/>
      <w:bCs/>
      <w:sz w:val="22"/>
      <w:szCs w:val="22"/>
    </w:rPr>
  </w:style>
  <w:style w:type="paragraph" w:styleId="Heading7">
    <w:name w:val="heading 7"/>
    <w:basedOn w:val="Normal"/>
    <w:next w:val="Normal"/>
    <w:qFormat/>
    <w:rsid w:val="00842F03"/>
    <w:pPr>
      <w:numPr>
        <w:ilvl w:val="6"/>
        <w:numId w:val="4"/>
      </w:numPr>
      <w:spacing w:before="240" w:after="60"/>
      <w:outlineLvl w:val="6"/>
    </w:pPr>
    <w:rPr>
      <w:rFonts w:ascii="Times New Roman" w:hAnsi="Times New Roman"/>
    </w:rPr>
  </w:style>
  <w:style w:type="paragraph" w:styleId="Heading8">
    <w:name w:val="heading 8"/>
    <w:basedOn w:val="Normal"/>
    <w:next w:val="Normal"/>
    <w:qFormat/>
    <w:rsid w:val="00842F03"/>
    <w:pPr>
      <w:numPr>
        <w:ilvl w:val="7"/>
        <w:numId w:val="4"/>
      </w:numPr>
      <w:spacing w:before="240" w:after="60"/>
      <w:outlineLvl w:val="7"/>
    </w:pPr>
    <w:rPr>
      <w:rFonts w:ascii="Times New Roman" w:hAnsi="Times New Roman"/>
      <w:i/>
      <w:iCs/>
    </w:rPr>
  </w:style>
  <w:style w:type="paragraph" w:styleId="Heading9">
    <w:name w:val="heading 9"/>
    <w:basedOn w:val="Normal"/>
    <w:next w:val="Normal"/>
    <w:qFormat/>
    <w:rsid w:val="00842F03"/>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next w:val="ListBullet2"/>
    <w:autoRedefine/>
    <w:pPr>
      <w:keepNext/>
      <w:numPr>
        <w:numId w:val="2"/>
      </w:numPr>
      <w:outlineLvl w:val="0"/>
    </w:pPr>
  </w:style>
  <w:style w:type="paragraph" w:customStyle="1" w:styleId="ResumeName">
    <w:name w:val="Resume Name"/>
    <w:basedOn w:val="Heading1"/>
    <w:next w:val="ResumeHeading"/>
    <w:autoRedefine/>
    <w:rsid w:val="00930C5D"/>
    <w:pPr>
      <w:numPr>
        <w:numId w:val="0"/>
      </w:numPr>
      <w:tabs>
        <w:tab w:val="right" w:pos="10080"/>
      </w:tabs>
      <w:spacing w:before="0"/>
    </w:pPr>
    <w:rPr>
      <w:rFonts w:ascii="Times New Roman" w:hAnsi="Times New Roman" w:cs="Times New Roman"/>
      <w:i/>
      <w:sz w:val="28"/>
      <w:szCs w:val="28"/>
    </w:rPr>
  </w:style>
  <w:style w:type="paragraph" w:customStyle="1" w:styleId="ResumeHeading">
    <w:name w:val="Resume Heading"/>
    <w:basedOn w:val="Heading2"/>
    <w:pPr>
      <w:pBdr>
        <w:bottom w:val="single" w:sz="4" w:space="1" w:color="auto"/>
      </w:pBdr>
    </w:pPr>
    <w:rPr>
      <w:rFonts w:ascii="Times New Roman" w:hAnsi="Times New Roman"/>
    </w:rPr>
  </w:style>
  <w:style w:type="paragraph" w:customStyle="1" w:styleId="ResumeBullet">
    <w:name w:val="Resume Bullet"/>
    <w:basedOn w:val="Normal"/>
    <w:next w:val="ResumeBullet2"/>
    <w:pPr>
      <w:keepLines/>
      <w:widowControl w:val="0"/>
      <w:numPr>
        <w:numId w:val="3"/>
      </w:numPr>
      <w:spacing w:before="60"/>
    </w:pPr>
    <w:rPr>
      <w:rFonts w:ascii="Times New Roman" w:hAnsi="Times New Roman"/>
      <w:sz w:val="20"/>
    </w:rPr>
  </w:style>
  <w:style w:type="paragraph" w:customStyle="1" w:styleId="ResumeBodyChar">
    <w:name w:val="Resume Body Char"/>
    <w:basedOn w:val="Normal"/>
    <w:link w:val="ResumeBodyCharChar"/>
    <w:pPr>
      <w:spacing w:before="60"/>
    </w:pPr>
    <w:rPr>
      <w:rFonts w:ascii="Times New Roman" w:hAnsi="Times New Roman"/>
      <w:sz w:val="20"/>
    </w:rPr>
  </w:style>
  <w:style w:type="paragraph" w:styleId="ListBullet2">
    <w:name w:val="List Bullet 2"/>
    <w:basedOn w:val="Normal"/>
    <w:autoRedefine/>
    <w:pPr>
      <w:keepNext/>
      <w:numPr>
        <w:numId w:val="1"/>
      </w:numPr>
      <w:outlineLvl w:val="1"/>
    </w:pPr>
  </w:style>
  <w:style w:type="paragraph" w:customStyle="1" w:styleId="ResumeBullet2">
    <w:name w:val="Resume Bullet 2"/>
    <w:pPr>
      <w:numPr>
        <w:ilvl w:val="1"/>
        <w:numId w:val="3"/>
      </w:numPr>
    </w:pPr>
    <w:rPr>
      <w:noProof/>
    </w:rPr>
  </w:style>
  <w:style w:type="paragraph" w:customStyle="1" w:styleId="ResumeSkillSet">
    <w:name w:val="Resume SkillSet"/>
    <w:basedOn w:val="ResumeBodyChar"/>
    <w:link w:val="ResumeSkillSetChar"/>
    <w:autoRedefine/>
    <w:rsid w:val="00BA7163"/>
    <w:pPr>
      <w:keepLines/>
      <w:tabs>
        <w:tab w:val="left" w:pos="2160"/>
      </w:tabs>
      <w:jc w:val="center"/>
    </w:pPr>
    <w:rPr>
      <w:b/>
      <w:bCs/>
      <w:sz w:val="24"/>
    </w:rPr>
  </w:style>
  <w:style w:type="paragraph" w:customStyle="1" w:styleId="ResumeHeader">
    <w:name w:val="Resume Header"/>
    <w:basedOn w:val="ResumeName"/>
    <w:pPr>
      <w:spacing w:before="12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rFonts w:ascii="Times New Roman" w:hAnsi="Times New Roman"/>
      <w:szCs w:val="20"/>
    </w:rPr>
  </w:style>
  <w:style w:type="paragraph" w:customStyle="1" w:styleId="ResumeCitation">
    <w:name w:val="Resume Citation"/>
    <w:basedOn w:val="ResumeBodyChar"/>
    <w:pPr>
      <w:ind w:left="360" w:hanging="360"/>
    </w:pPr>
    <w:rPr>
      <w:bCs/>
    </w:rPr>
  </w:style>
  <w:style w:type="paragraph" w:customStyle="1" w:styleId="ResumeFooter">
    <w:name w:val="Resume Footer"/>
    <w:basedOn w:val="Normal"/>
    <w:pPr>
      <w:jc w:val="both"/>
    </w:pPr>
    <w:rPr>
      <w:rFonts w:ascii="Times New Roman" w:hAnsi="Times New Roman"/>
      <w:i/>
      <w:sz w:val="16"/>
    </w:rPr>
  </w:style>
  <w:style w:type="paragraph" w:customStyle="1" w:styleId="ResumeLastSaved">
    <w:name w:val="Resume LastSaved"/>
    <w:pPr>
      <w:jc w:val="center"/>
    </w:pPr>
    <w:rPr>
      <w:i/>
      <w:sz w:val="12"/>
    </w:rPr>
  </w:style>
  <w:style w:type="paragraph" w:customStyle="1" w:styleId="ResumeProject">
    <w:name w:val="Resume Project"/>
    <w:basedOn w:val="ResumeHeading"/>
    <w:next w:val="ResumeDatehidden"/>
    <w:pPr>
      <w:pBdr>
        <w:bottom w:val="none" w:sz="0" w:space="0" w:color="auto"/>
      </w:pBdr>
      <w:spacing w:before="120" w:after="0"/>
    </w:pPr>
    <w:rPr>
      <w:i w:val="0"/>
      <w:sz w:val="20"/>
      <w:u w:val="single"/>
    </w:rPr>
  </w:style>
  <w:style w:type="paragraph" w:customStyle="1" w:styleId="ResumeList">
    <w:name w:val="Resume List"/>
    <w:link w:val="ResumeListChar"/>
    <w:pPr>
      <w:spacing w:before="60"/>
    </w:pPr>
  </w:style>
  <w:style w:type="paragraph" w:customStyle="1" w:styleId="ResumeDatehidden">
    <w:name w:val="Resume Date (hidden)"/>
    <w:basedOn w:val="Normal"/>
    <w:next w:val="ResumeBullet"/>
    <w:pPr>
      <w:keepLines/>
      <w:spacing w:before="60"/>
    </w:pPr>
    <w:rPr>
      <w:rFonts w:ascii="Times New Roman" w:hAnsi="Times New Roman"/>
      <w:b/>
      <w:vanish/>
      <w:sz w:val="20"/>
    </w:rPr>
  </w:style>
  <w:style w:type="character" w:styleId="PageNumber">
    <w:name w:val="page number"/>
    <w:basedOn w:val="DefaultParagraphFont"/>
  </w:style>
  <w:style w:type="table" w:styleId="TableGrid">
    <w:name w:val="Table Grid"/>
    <w:basedOn w:val="TableNormal"/>
    <w:rsid w:val="00290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ltext1">
    <w:name w:val="alltext1"/>
    <w:rsid w:val="00C46914"/>
    <w:rPr>
      <w:rFonts w:ascii="Arial" w:hAnsi="Arial" w:cs="Arial" w:hint="default"/>
      <w:strike w:val="0"/>
      <w:dstrike w:val="0"/>
      <w:color w:val="333333"/>
      <w:sz w:val="18"/>
      <w:szCs w:val="18"/>
      <w:u w:val="none"/>
      <w:effect w:val="none"/>
    </w:rPr>
  </w:style>
  <w:style w:type="character" w:customStyle="1" w:styleId="ResumeBodyCharChar">
    <w:name w:val="Resume Body Char Char"/>
    <w:link w:val="ResumeBodyChar"/>
    <w:rsid w:val="002C4FEE"/>
    <w:rPr>
      <w:szCs w:val="24"/>
      <w:lang w:val="en-US" w:eastAsia="en-US" w:bidi="ar-SA"/>
    </w:rPr>
  </w:style>
  <w:style w:type="paragraph" w:customStyle="1" w:styleId="EnterYourName">
    <w:name w:val="Enter Your Name"/>
    <w:basedOn w:val="ResumeHeader"/>
    <w:rsid w:val="004357DF"/>
    <w:pPr>
      <w:jc w:val="right"/>
    </w:pPr>
    <w:rPr>
      <w:iCs/>
    </w:rPr>
  </w:style>
  <w:style w:type="character" w:customStyle="1" w:styleId="ResumeSkillSetChar">
    <w:name w:val="Resume SkillSet Char"/>
    <w:link w:val="ResumeSkillSet"/>
    <w:rsid w:val="00BA7163"/>
    <w:rPr>
      <w:b/>
      <w:bCs/>
      <w:sz w:val="24"/>
      <w:szCs w:val="24"/>
      <w:lang w:val="en-US" w:eastAsia="en-US" w:bidi="ar-SA"/>
    </w:rPr>
  </w:style>
  <w:style w:type="paragraph" w:customStyle="1" w:styleId="ProjectDates">
    <w:name w:val="Project Dates"/>
    <w:basedOn w:val="Date"/>
    <w:rsid w:val="00D74B48"/>
    <w:rPr>
      <w:rFonts w:ascii="Times New Roman" w:hAnsi="Times New Roman"/>
      <w:b/>
      <w:sz w:val="20"/>
    </w:rPr>
  </w:style>
  <w:style w:type="paragraph" w:customStyle="1" w:styleId="IndividualProfile">
    <w:name w:val="Individual Profile"/>
    <w:basedOn w:val="ResumeHeader"/>
    <w:rsid w:val="000E7523"/>
    <w:rPr>
      <w:iCs/>
      <w:sz w:val="32"/>
      <w:szCs w:val="20"/>
    </w:rPr>
  </w:style>
  <w:style w:type="paragraph" w:styleId="Date">
    <w:name w:val="Date"/>
    <w:basedOn w:val="Normal"/>
    <w:next w:val="Normal"/>
    <w:rsid w:val="00D74B48"/>
  </w:style>
  <w:style w:type="character" w:customStyle="1" w:styleId="ResumeListChar">
    <w:name w:val="Resume List Char"/>
    <w:link w:val="ResumeList"/>
    <w:rsid w:val="00842F03"/>
    <w:rPr>
      <w:lang w:val="en-US" w:eastAsia="en-US" w:bidi="ar-SA"/>
    </w:rPr>
  </w:style>
  <w:style w:type="character" w:styleId="Hyperlink">
    <w:name w:val="Hyperlink"/>
    <w:rsid w:val="00842F03"/>
    <w:rPr>
      <w:color w:val="0000FF"/>
      <w:u w:val="single"/>
    </w:rPr>
  </w:style>
  <w:style w:type="character" w:customStyle="1" w:styleId="ResumeBodyCharCharChar">
    <w:name w:val="Resume Body Char Char Char"/>
    <w:rsid w:val="00DC2CBF"/>
    <w:rPr>
      <w:sz w:val="24"/>
      <w:szCs w:val="24"/>
      <w:lang w:val="en-US" w:eastAsia="en-US" w:bidi="ar-SA"/>
    </w:rPr>
  </w:style>
  <w:style w:type="character" w:customStyle="1" w:styleId="ResumeSkillSetCharChar">
    <w:name w:val="Resume SkillSet Char Char"/>
    <w:rsid w:val="00DC2CBF"/>
    <w:rPr>
      <w:b/>
      <w:i/>
      <w:sz w:val="24"/>
      <w:szCs w:val="24"/>
      <w:lang w:val="en-US" w:eastAsia="en-US" w:bidi="ar-SA"/>
    </w:rPr>
  </w:style>
  <w:style w:type="paragraph" w:customStyle="1" w:styleId="ResumeBody">
    <w:name w:val="Resume Body"/>
    <w:basedOn w:val="Normal"/>
    <w:rsid w:val="00DC2CBF"/>
    <w:pPr>
      <w:spacing w:before="60"/>
    </w:pPr>
    <w:rPr>
      <w:rFonts w:ascii="Times New Roman" w:hAnsi="Times New Roman"/>
      <w:sz w:val="20"/>
    </w:rPr>
  </w:style>
  <w:style w:type="character" w:styleId="Emphasis">
    <w:name w:val="Emphasis"/>
    <w:uiPriority w:val="20"/>
    <w:qFormat/>
    <w:rsid w:val="0023067D"/>
    <w:rPr>
      <w:i/>
      <w:iCs/>
    </w:rPr>
  </w:style>
  <w:style w:type="character" w:customStyle="1" w:styleId="apple-converted-space">
    <w:name w:val="apple-converted-space"/>
    <w:rsid w:val="0023067D"/>
  </w:style>
  <w:style w:type="character" w:customStyle="1" w:styleId="NormalArial15spacingCharChar">
    <w:name w:val="Normal + Arial+1.5 spacing Char Char"/>
    <w:rsid w:val="00330F6C"/>
    <w:rPr>
      <w:rFonts w:ascii="Arial" w:hAnsi="Arial" w:cs="Mangal"/>
      <w:sz w:val="24"/>
      <w:lang w:val="en-GB" w:eastAsia="ar-SA" w:bidi="ar-SA"/>
    </w:rPr>
  </w:style>
  <w:style w:type="paragraph" w:styleId="ListParagraph">
    <w:name w:val="List Paragraph"/>
    <w:basedOn w:val="Normal"/>
    <w:qFormat/>
    <w:rsid w:val="00330F6C"/>
    <w:pPr>
      <w:ind w:left="720"/>
    </w:pPr>
    <w:rPr>
      <w:rFonts w:ascii="Arial" w:hAnsi="Arial"/>
      <w:sz w:val="20"/>
      <w:szCs w:val="20"/>
      <w:lang w:eastAsia="he-IL" w:bidi="he-IL"/>
    </w:rPr>
  </w:style>
  <w:style w:type="paragraph" w:customStyle="1" w:styleId="NormalRaffles">
    <w:name w:val="Normal_Raffles"/>
    <w:basedOn w:val="Normal"/>
    <w:rsid w:val="00330F6C"/>
    <w:pPr>
      <w:jc w:val="both"/>
    </w:pPr>
    <w:rPr>
      <w:rFonts w:ascii="Times New Roman" w:hAnsi="Times New Roman"/>
      <w:lang w:eastAsia="ar-SA"/>
    </w:rPr>
  </w:style>
  <w:style w:type="paragraph" w:customStyle="1" w:styleId="BodyText1">
    <w:name w:val="Body Text1"/>
    <w:basedOn w:val="Normal"/>
    <w:rsid w:val="00330F6C"/>
    <w:pPr>
      <w:tabs>
        <w:tab w:val="left" w:pos="216"/>
      </w:tabs>
      <w:suppressAutoHyphens/>
      <w:spacing w:after="200" w:line="264" w:lineRule="exact"/>
      <w:jc w:val="both"/>
    </w:pPr>
    <w:rPr>
      <w:rFonts w:ascii="Arial" w:hAnsi="Arial"/>
      <w:sz w:val="20"/>
      <w:szCs w:val="20"/>
      <w:lang w:eastAsia="ar-SA"/>
    </w:rPr>
  </w:style>
  <w:style w:type="paragraph" w:customStyle="1" w:styleId="Default">
    <w:name w:val="Default"/>
    <w:rsid w:val="008356BC"/>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caragher\Local%20Settings\Temporary%20Internet%20Files\OLK2\ResumeTemplate20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ResumeTemplate2001.dot</Template>
  <TotalTime>1</TotalTime>
  <Pages>3</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Employee Profile</vt:lpstr>
    </vt:vector>
  </TitlesOfParts>
  <Company>Capgemini FS GBU</Company>
  <LinksUpToDate>false</LinksUpToDate>
  <CharactersWithSpaces>5246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Profile</dc:title>
  <dc:creator>Raavi, Navya</dc:creator>
  <cp:lastModifiedBy>Soni, Siddhant</cp:lastModifiedBy>
  <cp:revision>2</cp:revision>
  <cp:lastPrinted>2003-12-12T03:36:00Z</cp:lastPrinted>
  <dcterms:created xsi:type="dcterms:W3CDTF">2018-09-28T10:53:00Z</dcterms:created>
  <dcterms:modified xsi:type="dcterms:W3CDTF">2018-09-28T10:53:00Z</dcterms:modified>
</cp:coreProperties>
</file>